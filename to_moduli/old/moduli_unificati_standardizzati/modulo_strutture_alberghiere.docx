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3"/>
        <w:gridCol w:w="3120"/>
        <w:gridCol w:w="2587"/>
        <w:gridCol w:w="2629"/>
      </w:tblGrid>
      <w:tr w:rsidR="00F37DAE">
        <w:trPr>
          <w:cantSplit/>
          <w:trHeight w:val="480"/>
        </w:trPr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bookmarkStart w:id="0" w:name="_GoBack"/>
            <w:bookmarkEnd w:id="0"/>
            <w:r>
              <w:rPr>
                <w:rFonts w:ascii="Arial" w:hAnsi="Arial" w:cs="Arial"/>
                <w:szCs w:val="18"/>
              </w:rPr>
              <w:t>Al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hAnsi="Arial" w:cs="Arial"/>
                <w:i/>
                <w:color w:val="808080"/>
                <w:szCs w:val="18"/>
              </w:rPr>
              <w:t>____________________________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szCs w:val="18"/>
              </w:rPr>
            </w:pPr>
          </w:p>
          <w:p w:rsidR="00F37DAE" w:rsidRDefault="00F37DAE">
            <w:pPr>
              <w:ind w:right="-890"/>
              <w:jc w:val="left"/>
            </w:pPr>
            <w:r>
              <w:rPr>
                <w:rFonts w:ascii="Arial" w:hAnsi="Arial" w:cs="Arial"/>
                <w:i/>
                <w:szCs w:val="18"/>
                <w:u w:val="single"/>
              </w:rPr>
              <w:t>Compilato a cura del SUAP:</w:t>
            </w:r>
          </w:p>
          <w:p w:rsidR="00F37DAE" w:rsidRDefault="00F37DAE">
            <w:pPr>
              <w:jc w:val="left"/>
              <w:rPr>
                <w:rFonts w:ascii="Arial" w:hAnsi="Arial" w:cs="Arial"/>
                <w:i/>
                <w:szCs w:val="18"/>
                <w:u w:val="single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hAnsi="Arial" w:cs="Arial"/>
                <w:szCs w:val="18"/>
              </w:rPr>
              <w:t>Pratica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spacing w:before="40"/>
              <w:jc w:val="left"/>
            </w:pPr>
            <w:r>
              <w:rPr>
                <w:rFonts w:ascii="Arial" w:hAnsi="Arial" w:cs="Arial"/>
                <w:i/>
                <w:color w:val="808080"/>
                <w:szCs w:val="18"/>
              </w:rPr>
              <w:t>_______________________</w:t>
            </w:r>
          </w:p>
        </w:tc>
      </w:tr>
      <w:tr w:rsidR="00F37DAE">
        <w:trPr>
          <w:cantSplit/>
          <w:trHeight w:val="540"/>
        </w:trPr>
        <w:tc>
          <w:tcPr>
            <w:tcW w:w="156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58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jc w:val="left"/>
            </w:pPr>
            <w:r>
              <w:rPr>
                <w:rFonts w:ascii="Arial" w:hAnsi="Arial" w:cs="Arial"/>
                <w:szCs w:val="18"/>
              </w:rPr>
              <w:t>del</w:t>
            </w:r>
          </w:p>
        </w:tc>
        <w:tc>
          <w:tcPr>
            <w:tcW w:w="26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spacing w:before="40"/>
              <w:jc w:val="left"/>
            </w:pPr>
            <w:r>
              <w:rPr>
                <w:rFonts w:ascii="Arial" w:hAnsi="Arial" w:cs="Arial"/>
                <w:i/>
                <w:color w:val="808080"/>
                <w:szCs w:val="18"/>
              </w:rPr>
              <w:t>_______________________</w:t>
            </w:r>
          </w:p>
        </w:tc>
      </w:tr>
      <w:tr w:rsidR="00F37DAE">
        <w:trPr>
          <w:cantSplit/>
          <w:trHeight w:val="527"/>
        </w:trPr>
        <w:tc>
          <w:tcPr>
            <w:tcW w:w="4683" w:type="dxa"/>
            <w:gridSpan w:val="2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58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jc w:val="left"/>
            </w:pPr>
            <w:r>
              <w:rPr>
                <w:rFonts w:ascii="Arial" w:hAnsi="Arial" w:cs="Arial"/>
                <w:szCs w:val="18"/>
              </w:rPr>
              <w:t>Protocollo</w:t>
            </w:r>
          </w:p>
        </w:tc>
        <w:tc>
          <w:tcPr>
            <w:tcW w:w="26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F37DAE" w:rsidRDefault="00F37DAE">
            <w:pPr>
              <w:jc w:val="left"/>
            </w:pPr>
            <w:r>
              <w:rPr>
                <w:rFonts w:ascii="Arial" w:hAnsi="Arial" w:cs="Arial"/>
                <w:i/>
                <w:color w:val="808080"/>
                <w:szCs w:val="18"/>
              </w:rPr>
              <w:t>_______________________</w:t>
            </w:r>
          </w:p>
        </w:tc>
      </w:tr>
      <w:tr w:rsidR="00F37DAE">
        <w:trPr>
          <w:cantSplit/>
          <w:trHeight w:val="362"/>
        </w:trPr>
        <w:tc>
          <w:tcPr>
            <w:tcW w:w="4683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napToGrid w:val="0"/>
              <w:ind w:left="1416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5216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szCs w:val="18"/>
              </w:rPr>
            </w:pPr>
          </w:p>
          <w:p w:rsidR="00F37DAE" w:rsidRDefault="00F37DAE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F37DAE">
        <w:trPr>
          <w:cantSplit/>
          <w:trHeight w:val="1436"/>
        </w:trPr>
        <w:tc>
          <w:tcPr>
            <w:tcW w:w="46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hAnsi="Arial" w:cs="Arial"/>
                <w:i/>
                <w:szCs w:val="18"/>
              </w:rPr>
              <w:t>PEC / Posta elettronica</w:t>
            </w:r>
            <w:r>
              <w:rPr>
                <w:rFonts w:ascii="Arial" w:hAnsi="Arial" w:cs="Arial"/>
                <w:i/>
                <w:color w:val="808080"/>
                <w:szCs w:val="18"/>
              </w:rPr>
              <w:t xml:space="preserve"> ___________________________________________</w:t>
            </w:r>
          </w:p>
        </w:tc>
        <w:tc>
          <w:tcPr>
            <w:tcW w:w="521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snapToGrid w:val="0"/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</w:tc>
      </w:tr>
    </w:tbl>
    <w:p w:rsidR="00F37DAE" w:rsidRDefault="00F37DAE">
      <w:pPr>
        <w:jc w:val="center"/>
        <w:rPr>
          <w:rFonts w:ascii="Arial" w:hAnsi="Arial" w:cs="Arial"/>
          <w:smallCaps/>
          <w:sz w:val="40"/>
        </w:rPr>
      </w:pPr>
    </w:p>
    <w:p w:rsidR="00F37DAE" w:rsidRDefault="00F37DAE">
      <w:pPr>
        <w:jc w:val="center"/>
        <w:rPr>
          <w:rFonts w:ascii="Arial" w:hAnsi="Arial" w:cs="Arial"/>
          <w:smallCaps/>
          <w:sz w:val="40"/>
        </w:rPr>
      </w:pPr>
    </w:p>
    <w:p w:rsidR="00F37DAE" w:rsidRDefault="00F37DAE">
      <w:pPr>
        <w:jc w:val="center"/>
        <w:rPr>
          <w:rFonts w:ascii="Arial" w:hAnsi="Arial" w:cs="Arial"/>
          <w:smallCaps/>
          <w:sz w:val="40"/>
        </w:rPr>
      </w:pPr>
    </w:p>
    <w:p w:rsidR="00F37DAE" w:rsidRDefault="00F37DAE">
      <w:pPr>
        <w:jc w:val="center"/>
      </w:pPr>
      <w:r>
        <w:rPr>
          <w:rFonts w:ascii="Arial" w:hAnsi="Arial" w:cs="Arial"/>
          <w:smallCaps/>
          <w:sz w:val="40"/>
        </w:rPr>
        <w:t>Segnalazione Certificata di Inizio Attività per Strutture Ricettive Alberghiere</w:t>
      </w:r>
    </w:p>
    <w:p w:rsidR="00F37DAE" w:rsidRDefault="00F37DAE"/>
    <w:p w:rsidR="00F37DAE" w:rsidRDefault="00F37DAE">
      <w:pPr>
        <w:jc w:val="center"/>
      </w:pPr>
      <w:r>
        <w:rPr>
          <w:rFonts w:ascii="Arial" w:hAnsi="Arial" w:cs="Arial"/>
        </w:rPr>
        <w:t>(Sez. I, Tabella A, d.lgs. n. 222/2016)</w:t>
      </w:r>
    </w:p>
    <w:p w:rsidR="00F37DAE" w:rsidRDefault="00F37DAE">
      <w:pPr>
        <w:rPr>
          <w:rFonts w:ascii="Arial" w:hAnsi="Arial" w:cs="Arial"/>
          <w:i/>
          <w:szCs w:val="18"/>
        </w:rPr>
      </w:pPr>
    </w:p>
    <w:p w:rsidR="008D14E2" w:rsidRPr="008D14E2" w:rsidRDefault="008D14E2" w:rsidP="008D14E2">
      <w:pPr>
        <w:suppressAutoHyphens w:val="0"/>
        <w:rPr>
          <w:rFonts w:ascii="Arial" w:hAnsi="Arial" w:cs="Arial"/>
          <w:i/>
          <w:sz w:val="24"/>
          <w:lang w:eastAsia="it-I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26"/>
        <w:gridCol w:w="10"/>
        <w:gridCol w:w="20"/>
        <w:gridCol w:w="10"/>
      </w:tblGrid>
      <w:tr w:rsidR="00F37DAE" w:rsidTr="00E563E7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shd w:val="clear" w:color="auto" w:fill="E6E6E6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hAnsi="Arial" w:cs="Arial"/>
                <w:i/>
                <w:sz w:val="20"/>
                <w:szCs w:val="18"/>
              </w:rPr>
              <w:t>INDIRIZZO DELL’ATTIVITA’</w:t>
            </w:r>
          </w:p>
          <w:p w:rsidR="00F37DAE" w:rsidRDefault="00F37DAE"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Compilare se diverso da quello della ditta/società/impresa</w:t>
            </w:r>
          </w:p>
        </w:tc>
      </w:tr>
      <w:tr w:rsidR="00F37DAE" w:rsidTr="00E563E7">
        <w:trPr>
          <w:trHeight w:val="702"/>
        </w:trPr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  </w:t>
            </w:r>
            <w:r>
              <w:rPr>
                <w:rFonts w:ascii="Arial" w:hAnsi="Arial" w:cs="Arial"/>
                <w:i/>
                <w:color w:val="808080"/>
              </w:rPr>
              <w:t>____________________________________________________________________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>
              <w:rPr>
                <w:rFonts w:ascii="Arial" w:hAnsi="Arial" w:cs="Arial"/>
                <w:i/>
                <w:color w:val="808080"/>
              </w:rPr>
              <w:t>_______________</w:t>
            </w: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hAnsi="Arial" w:cs="Arial"/>
              </w:rPr>
              <w:t xml:space="preserve">Piano </w:t>
            </w:r>
            <w:r w:rsidRPr="00E563E7">
              <w:rPr>
                <w:rFonts w:ascii="Arial" w:hAnsi="Arial" w:cs="Arial"/>
                <w:i/>
                <w:color w:val="808080"/>
              </w:rPr>
              <w:t>___________________________________________</w:t>
            </w:r>
            <w:r>
              <w:rPr>
                <w:rFonts w:ascii="Arial" w:hAnsi="Arial" w:cs="Arial"/>
              </w:rPr>
              <w:t xml:space="preserve"> interno</w:t>
            </w:r>
            <w:r w:rsidRPr="00E563E7">
              <w:rPr>
                <w:rFonts w:ascii="Arial" w:hAnsi="Arial" w:cs="Arial"/>
                <w:i/>
                <w:color w:val="808080"/>
              </w:rPr>
              <w:t xml:space="preserve"> _________________________________________</w:t>
            </w: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_____________________________________________________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prov. </w:t>
            </w:r>
            <w:r>
              <w:rPr>
                <w:rFonts w:ascii="Arial" w:hAnsi="Arial" w:cs="Arial"/>
                <w:color w:val="808080"/>
                <w:szCs w:val="18"/>
              </w:rPr>
              <w:t>|__|__|</w:t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 xml:space="preserve">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C.A.P.    </w:t>
            </w:r>
            <w:r>
              <w:rPr>
                <w:rFonts w:ascii="Arial" w:hAnsi="Arial" w:cs="Arial"/>
                <w:color w:val="808080"/>
                <w:szCs w:val="18"/>
              </w:rPr>
              <w:t>|__|__|__|__|__|</w:t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 xml:space="preserve"> </w:t>
            </w: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Stato</w:t>
            </w:r>
            <w:r>
              <w:rPr>
                <w:rFonts w:ascii="Arial" w:hAnsi="Arial" w:cs="Arial"/>
                <w:i/>
                <w:color w:val="808080"/>
              </w:rPr>
              <w:t xml:space="preserve"> 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Telefono fisso</w:t>
            </w:r>
            <w:r>
              <w:rPr>
                <w:rFonts w:ascii="Arial" w:hAnsi="Arial" w:cs="Arial"/>
                <w:i/>
                <w:color w:val="808080"/>
              </w:rPr>
              <w:t xml:space="preserve"> 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cellulare</w:t>
            </w:r>
            <w:r>
              <w:rPr>
                <w:rFonts w:ascii="Arial" w:hAnsi="Arial" w:cs="Arial"/>
                <w:i/>
                <w:color w:val="808080"/>
              </w:rPr>
              <w:t xml:space="preserve">    ______________________</w:t>
            </w:r>
          </w:p>
          <w:p w:rsidR="00F37DAE" w:rsidRDefault="00F37DAE">
            <w:pPr>
              <w:jc w:val="left"/>
              <w:rPr>
                <w:rFonts w:ascii="Arial" w:eastAsia="MS Mincho" w:hAnsi="Arial" w:cs="Arial"/>
                <w:b/>
                <w:szCs w:val="18"/>
                <w:lang w:eastAsia="ja-JP"/>
              </w:rPr>
            </w:pPr>
          </w:p>
        </w:tc>
      </w:tr>
      <w:tr w:rsidR="00F37DAE" w:rsidTr="00E563E7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shd w:val="clear" w:color="auto" w:fill="E6E6E6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hAnsi="Arial" w:cs="Arial"/>
                <w:i/>
                <w:sz w:val="20"/>
                <w:szCs w:val="18"/>
              </w:rPr>
              <w:t>DATI CATASTALI (*)</w:t>
            </w:r>
          </w:p>
        </w:tc>
      </w:tr>
      <w:tr w:rsidR="00F37DAE" w:rsidTr="00E563E7">
        <w:trPr>
          <w:trHeight w:val="554"/>
        </w:trPr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Foglio n</w:t>
            </w:r>
            <w:r>
              <w:rPr>
                <w:rFonts w:ascii="Arial" w:hAnsi="Arial" w:cs="Arial"/>
                <w:i/>
                <w:color w:val="808080"/>
              </w:rPr>
              <w:t>.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map.</w:t>
            </w:r>
            <w:r>
              <w:rPr>
                <w:rFonts w:ascii="Arial" w:hAnsi="Arial" w:cs="Arial"/>
                <w:i/>
                <w:color w:val="808080"/>
              </w:rPr>
              <w:t xml:space="preserve">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(se presenti) sub. </w:t>
            </w:r>
            <w:r>
              <w:rPr>
                <w:rFonts w:ascii="Arial" w:hAnsi="Arial" w:cs="Arial"/>
                <w:i/>
                <w:color w:val="808080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sez. </w:t>
            </w:r>
            <w:r>
              <w:rPr>
                <w:rFonts w:ascii="Arial" w:hAnsi="Arial" w:cs="Arial"/>
                <w:i/>
                <w:color w:val="808080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F37DAE" w:rsidRDefault="00F37DAE">
            <w:pPr>
              <w:spacing w:after="120"/>
              <w:jc w:val="left"/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Catasto:    </w:t>
            </w: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Wingdings" w:hAnsi="Arial" w:cs="Arial"/>
                <w:szCs w:val="18"/>
              </w:rPr>
              <w:t xml:space="preserve">  fabbricati </w:t>
            </w:r>
          </w:p>
        </w:tc>
      </w:tr>
      <w:tr w:rsidR="00F37DAE" w:rsidTr="00E563E7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37DAE" w:rsidRDefault="00F37DAE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hAnsi="Arial" w:cs="Arial"/>
                <w:i/>
                <w:sz w:val="20"/>
                <w:szCs w:val="18"/>
              </w:rPr>
              <w:t>1 – APERTURA</w:t>
            </w:r>
          </w:p>
        </w:tc>
      </w:tr>
      <w:tr w:rsidR="00F37DAE" w:rsidTr="00E563E7">
        <w:trPr>
          <w:trHeight w:val="702"/>
        </w:trPr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F37DAE" w:rsidRDefault="00F37DAE">
            <w:r>
              <w:rPr>
                <w:rFonts w:ascii="Arial" w:hAnsi="Arial" w:cs="Arial"/>
                <w:b/>
                <w:szCs w:val="18"/>
              </w:rPr>
              <w:t>Il/la sottoscritto/a</w:t>
            </w:r>
            <w:r>
              <w:rPr>
                <w:rFonts w:ascii="Arial" w:hAnsi="Arial" w:cs="Arial"/>
                <w:b/>
              </w:rPr>
              <w:t xml:space="preserve"> SEGNALA l’avvio dell’attività di una struttura ricettiva alberghiera:</w:t>
            </w:r>
          </w:p>
          <w:p w:rsidR="00F37DAE" w:rsidRDefault="00F37DAE">
            <w:pPr>
              <w:rPr>
                <w:rFonts w:ascii="Arial" w:hAnsi="Arial" w:cs="Arial"/>
                <w:b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hAnsi="Arial" w:cs="Arial"/>
                <w:szCs w:val="18"/>
              </w:rPr>
              <w:t xml:space="preserve">Denominazione della struttura 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___________________________________________________________________ </w:t>
            </w:r>
          </w:p>
          <w:p w:rsidR="00F37DAE" w:rsidRDefault="00F37DAE">
            <w:pPr>
              <w:jc w:val="left"/>
              <w:rPr>
                <w:rFonts w:ascii="Arial" w:hAnsi="Arial" w:cs="Arial"/>
                <w:b/>
                <w:i/>
                <w:color w:val="808080"/>
                <w:szCs w:val="18"/>
              </w:rPr>
            </w:pPr>
          </w:p>
          <w:p w:rsidR="00F37DAE" w:rsidRDefault="00F37DAE">
            <w:pPr>
              <w:spacing w:line="276" w:lineRule="auto"/>
              <w:jc w:val="left"/>
              <w:rPr>
                <w:rFonts w:ascii="Arial" w:hAnsi="Arial" w:cs="Arial"/>
                <w:b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 w:rsidRPr="00B54038">
              <w:rPr>
                <w:rFonts w:ascii="Arial" w:hAnsi="Arial" w:cs="Arial"/>
                <w:b/>
                <w:szCs w:val="18"/>
              </w:rPr>
              <w:t>Esercizio a carattere</w:t>
            </w:r>
            <w:r w:rsidR="009E3EA8" w:rsidRPr="00B54038">
              <w:rPr>
                <w:rFonts w:ascii="Arial" w:hAnsi="Arial" w:cs="Arial"/>
                <w:b/>
                <w:szCs w:val="18"/>
              </w:rPr>
              <w:t xml:space="preserve"> (*)</w:t>
            </w:r>
          </w:p>
          <w:p w:rsidR="00F37DAE" w:rsidRDefault="00F37DAE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  <w:p w:rsidR="00F37DAE" w:rsidRPr="00E563E7" w:rsidRDefault="00F37DAE">
            <w:pPr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 </w:t>
            </w:r>
            <w:r>
              <w:rPr>
                <w:rFonts w:ascii="Arial" w:eastAsia="Wingdings" w:hAnsi="Arial" w:cs="Arial"/>
                <w:szCs w:val="18"/>
              </w:rPr>
              <w:t>Annuale</w:t>
            </w:r>
          </w:p>
          <w:p w:rsidR="00F37DAE" w:rsidRDefault="00F37DAE">
            <w:pPr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 </w:t>
            </w:r>
            <w:r>
              <w:rPr>
                <w:rFonts w:ascii="Arial" w:eastAsia="Wingdings" w:hAnsi="Arial" w:cs="Arial"/>
                <w:szCs w:val="18"/>
              </w:rPr>
              <w:t xml:space="preserve">Stagionale                 dal  </w:t>
            </w:r>
            <w:r>
              <w:rPr>
                <w:rFonts w:ascii="Arial" w:eastAsia="Wingdings" w:hAnsi="Arial" w:cs="Arial"/>
                <w:color w:val="808080"/>
                <w:szCs w:val="18"/>
              </w:rPr>
              <w:t xml:space="preserve">|__|__|__|__| </w:t>
            </w:r>
            <w:r>
              <w:rPr>
                <w:rFonts w:ascii="Arial" w:eastAsia="Wingdings" w:hAnsi="Arial" w:cs="Arial"/>
                <w:szCs w:val="18"/>
              </w:rPr>
              <w:t>al</w:t>
            </w:r>
            <w:r>
              <w:rPr>
                <w:rFonts w:ascii="Arial" w:eastAsia="Wingdings" w:hAnsi="Arial" w:cs="Arial"/>
                <w:color w:val="808080"/>
                <w:szCs w:val="18"/>
              </w:rPr>
              <w:t xml:space="preserve"> </w:t>
            </w:r>
            <w:r w:rsidRPr="00E563E7">
              <w:rPr>
                <w:rFonts w:ascii="Arial" w:eastAsia="Wingdings" w:hAnsi="Arial" w:cs="Arial"/>
                <w:color w:val="808080"/>
                <w:szCs w:val="18"/>
              </w:rPr>
              <w:t>|__|__|__|__|</w:t>
            </w:r>
            <w:r w:rsidRPr="00E563E7">
              <w:rPr>
                <w:rFonts w:ascii="Arial" w:eastAsia="Wingdings" w:hAnsi="Arial" w:cs="Arial"/>
                <w:i/>
                <w:color w:val="808080"/>
                <w:szCs w:val="18"/>
              </w:rPr>
              <w:t xml:space="preserve">  (gg/mm)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b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Arial" w:hAnsi="Arial" w:cs="Arial"/>
              </w:rPr>
              <w:t xml:space="preserve">                                       </w:t>
            </w:r>
            <w:r>
              <w:rPr>
                <w:rFonts w:ascii="Arial" w:eastAsia="Wingdings" w:hAnsi="Arial" w:cs="Arial"/>
              </w:rPr>
              <w:t xml:space="preserve">dal  </w:t>
            </w:r>
            <w:r w:rsidRPr="00E563E7">
              <w:rPr>
                <w:rFonts w:ascii="Arial" w:eastAsia="Wingdings" w:hAnsi="Arial" w:cs="Arial"/>
                <w:color w:val="808080"/>
                <w:szCs w:val="18"/>
              </w:rPr>
              <w:t xml:space="preserve">|__|__|__|__| </w:t>
            </w:r>
            <w:r w:rsidRPr="00E563E7">
              <w:rPr>
                <w:rFonts w:ascii="Arial" w:eastAsia="Wingdings" w:hAnsi="Arial" w:cs="Arial"/>
                <w:szCs w:val="18"/>
              </w:rPr>
              <w:t xml:space="preserve">al </w:t>
            </w:r>
            <w:r w:rsidRPr="00E563E7">
              <w:rPr>
                <w:rFonts w:ascii="Arial" w:eastAsia="Wingdings" w:hAnsi="Arial" w:cs="Arial"/>
                <w:color w:val="808080"/>
                <w:szCs w:val="18"/>
              </w:rPr>
              <w:t xml:space="preserve">|__|__|__|__|  </w:t>
            </w:r>
            <w:r w:rsidRPr="00E563E7">
              <w:rPr>
                <w:rFonts w:ascii="Arial" w:eastAsia="Wingdings" w:hAnsi="Arial" w:cs="Arial"/>
                <w:i/>
                <w:color w:val="808080"/>
                <w:szCs w:val="18"/>
              </w:rPr>
              <w:t>(gg/mm)</w:t>
            </w:r>
          </w:p>
          <w:p w:rsidR="00F37DAE" w:rsidRDefault="00F37DAE">
            <w:pPr>
              <w:spacing w:before="120" w:line="276" w:lineRule="auto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before="120" w:line="276" w:lineRule="auto"/>
            </w:pPr>
            <w:r>
              <w:rPr>
                <w:rFonts w:ascii="Arial" w:eastAsia="Wingdings" w:hAnsi="Arial" w:cs="Arial"/>
                <w:b/>
                <w:szCs w:val="18"/>
              </w:rPr>
              <w:t>Tipologia di esercizio (*)</w:t>
            </w:r>
          </w:p>
          <w:p w:rsidR="00F37DAE" w:rsidRDefault="00F37DAE">
            <w:pPr>
              <w:spacing w:line="276" w:lineRule="auto"/>
              <w:jc w:val="left"/>
              <w:rPr>
                <w:rFonts w:ascii="Arial" w:eastAsia="Wingdings" w:hAnsi="Arial" w:cs="Arial"/>
                <w:b/>
                <w:szCs w:val="18"/>
              </w:rPr>
            </w:pPr>
          </w:p>
          <w:p w:rsidR="00F37DAE" w:rsidRPr="00E563E7" w:rsidRDefault="00F37DAE">
            <w:pPr>
              <w:spacing w:line="276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 </w:t>
            </w:r>
            <w:r>
              <w:rPr>
                <w:rFonts w:ascii="Arial" w:eastAsia="Wingdings" w:hAnsi="Arial" w:cs="Arial"/>
                <w:szCs w:val="18"/>
              </w:rPr>
              <w:t>albergo</w:t>
            </w:r>
          </w:p>
          <w:p w:rsidR="00F37DAE" w:rsidRDefault="00F37DAE">
            <w:pPr>
              <w:spacing w:line="276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 </w:t>
            </w:r>
            <w:r>
              <w:rPr>
                <w:rFonts w:ascii="Arial" w:eastAsia="Wingdings" w:hAnsi="Arial" w:cs="Arial"/>
                <w:szCs w:val="18"/>
              </w:rPr>
              <w:t>residenza turistico-alberghiera (RTA)</w:t>
            </w:r>
          </w:p>
          <w:p w:rsidR="00F37DAE" w:rsidRDefault="00F37DAE">
            <w:pPr>
              <w:spacing w:line="276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Wingdings" w:hAnsi="Arial" w:cs="Arial"/>
                <w:szCs w:val="18"/>
              </w:rPr>
              <w:t xml:space="preserve">  albergo diffuso</w:t>
            </w:r>
          </w:p>
          <w:p w:rsidR="00F37DAE" w:rsidRDefault="00F37DAE">
            <w:pPr>
              <w:spacing w:line="276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Wingdings" w:hAnsi="Arial" w:cs="Arial"/>
                <w:szCs w:val="18"/>
              </w:rPr>
              <w:t xml:space="preserve">  condhotel</w:t>
            </w:r>
          </w:p>
          <w:p w:rsidR="00F37DAE" w:rsidRPr="00E563E7" w:rsidRDefault="00F37DAE">
            <w:pPr>
              <w:spacing w:line="276" w:lineRule="auto"/>
              <w:ind w:left="227"/>
              <w:jc w:val="left"/>
            </w:pPr>
            <w:r w:rsidRPr="00E563E7">
              <w:rPr>
                <w:rFonts w:ascii="Arial" w:eastAsia="Wingdings" w:hAnsi="Arial" w:cs="Arial"/>
                <w:szCs w:val="18"/>
              </w:rPr>
              <w:t>a seguito di:</w:t>
            </w:r>
          </w:p>
          <w:p w:rsidR="00E563E7" w:rsidRPr="00E563E7" w:rsidRDefault="00F37DAE" w:rsidP="00E563E7">
            <w:pPr>
              <w:numPr>
                <w:ilvl w:val="0"/>
                <w:numId w:val="6"/>
              </w:numPr>
              <w:spacing w:line="276" w:lineRule="auto"/>
              <w:jc w:val="left"/>
              <w:rPr>
                <w:rFonts w:ascii="Arial" w:eastAsia="Wingdings" w:hAnsi="Arial" w:cs="Arial"/>
                <w:szCs w:val="18"/>
              </w:rPr>
            </w:pPr>
            <w:r w:rsidRPr="00E563E7">
              <w:rPr>
                <w:rFonts w:ascii="Arial" w:eastAsia="Wingdings" w:hAnsi="Arial" w:cs="Arial"/>
                <w:szCs w:val="18"/>
              </w:rPr>
              <w:t>esecuzione di un intervento di riqualificazione edilizia di cui al PdC/SCIA n.</w:t>
            </w:r>
            <w:r w:rsidRPr="00E563E7">
              <w:rPr>
                <w:rFonts w:ascii="Arial" w:eastAsia="Wingdings" w:hAnsi="Arial" w:cs="Arial"/>
                <w:i/>
                <w:color w:val="808080"/>
              </w:rPr>
              <w:t>________</w:t>
            </w:r>
            <w:r w:rsidRPr="00E563E7">
              <w:rPr>
                <w:rFonts w:ascii="Arial" w:eastAsia="Wingdings" w:hAnsi="Arial" w:cs="Arial"/>
                <w:szCs w:val="18"/>
              </w:rPr>
              <w:t xml:space="preserve"> del </w:t>
            </w:r>
            <w:r w:rsidR="00E563E7" w:rsidRPr="00E563E7">
              <w:rPr>
                <w:rFonts w:ascii="Arial" w:eastAsia="Wingdings" w:hAnsi="Arial" w:cs="Arial"/>
                <w:color w:val="808080"/>
                <w:szCs w:val="18"/>
              </w:rPr>
              <w:t>|__|__|/</w:t>
            </w:r>
            <w:r w:rsidRPr="00E563E7">
              <w:rPr>
                <w:rFonts w:ascii="Arial" w:eastAsia="Wingdings" w:hAnsi="Arial" w:cs="Arial"/>
                <w:color w:val="808080"/>
                <w:szCs w:val="18"/>
              </w:rPr>
              <w:t>|__|__|/|__|__|__|__|</w:t>
            </w:r>
          </w:p>
          <w:p w:rsidR="00F37DAE" w:rsidRPr="00E563E7" w:rsidRDefault="00F37DAE" w:rsidP="00E563E7">
            <w:pPr>
              <w:numPr>
                <w:ilvl w:val="0"/>
                <w:numId w:val="7"/>
              </w:numPr>
              <w:spacing w:line="276" w:lineRule="auto"/>
              <w:jc w:val="left"/>
            </w:pPr>
            <w:r w:rsidRPr="00E563E7">
              <w:rPr>
                <w:rFonts w:ascii="Arial" w:eastAsia="Wingdings" w:hAnsi="Arial" w:cs="Arial"/>
                <w:szCs w:val="18"/>
              </w:rPr>
              <w:t>aggregazione a una struttura alberghiera esistente di unità immobiliari a destinazione d’uso residenziale situate entro i 200 ml</w:t>
            </w:r>
          </w:p>
          <w:p w:rsidR="00F37DAE" w:rsidRDefault="00F37DAE">
            <w:pPr>
              <w:spacing w:line="276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 </w:t>
            </w:r>
            <w:r>
              <w:rPr>
                <w:rFonts w:ascii="Arial" w:eastAsia="Wingdings" w:hAnsi="Arial" w:cs="Arial"/>
                <w:szCs w:val="18"/>
              </w:rPr>
              <w:t xml:space="preserve">altro  </w:t>
            </w:r>
            <w:r w:rsidRPr="00E563E7">
              <w:rPr>
                <w:rFonts w:ascii="Arial" w:eastAsia="Wingdings" w:hAnsi="Arial" w:cs="Arial"/>
                <w:i/>
                <w:color w:val="808080"/>
                <w:szCs w:val="18"/>
              </w:rPr>
              <w:t xml:space="preserve">(specificare) </w:t>
            </w:r>
            <w:r w:rsidRPr="00E563E7">
              <w:rPr>
                <w:rFonts w:ascii="Arial" w:eastAsia="Wingdings" w:hAnsi="Arial" w:cs="Arial"/>
                <w:color w:val="808080"/>
                <w:szCs w:val="18"/>
              </w:rPr>
              <w:t>___________________</w:t>
            </w:r>
          </w:p>
          <w:p w:rsidR="00F37DAE" w:rsidRDefault="00F37DAE">
            <w:pPr>
              <w:spacing w:line="276" w:lineRule="auto"/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b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b/>
                <w:szCs w:val="18"/>
              </w:rPr>
              <w:t>Classif</w:t>
            </w:r>
            <w:r w:rsidR="00E563E7">
              <w:rPr>
                <w:rFonts w:ascii="Arial" w:eastAsia="Wingdings" w:hAnsi="Arial" w:cs="Arial"/>
                <w:b/>
                <w:szCs w:val="18"/>
              </w:rPr>
              <w:t xml:space="preserve">icazione dichiarata / richiesta </w:t>
            </w:r>
            <w:r>
              <w:rPr>
                <w:rFonts w:ascii="Arial" w:eastAsia="Wingdings" w:hAnsi="Arial" w:cs="Arial"/>
                <w:b/>
                <w:szCs w:val="18"/>
              </w:rPr>
              <w:t xml:space="preserve">(*) </w:t>
            </w:r>
            <w:r>
              <w:rPr>
                <w:rFonts w:ascii="Arial" w:eastAsia="Wingdings" w:hAnsi="Arial" w:cs="Arial"/>
                <w:i/>
                <w:color w:val="808080"/>
              </w:rPr>
              <w:t xml:space="preserve">__________________________________________________________________ </w:t>
            </w:r>
          </w:p>
          <w:p w:rsidR="00F37DAE" w:rsidRDefault="00F37DAE">
            <w:pPr>
              <w:spacing w:line="276" w:lineRule="auto"/>
              <w:jc w:val="left"/>
            </w:pPr>
          </w:p>
          <w:p w:rsidR="00F37DAE" w:rsidRDefault="00F37DAE">
            <w:pPr>
              <w:spacing w:line="276" w:lineRule="auto"/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La planimetria è stata presentata in data </w:t>
            </w:r>
            <w:r w:rsidR="00E563E7">
              <w:rPr>
                <w:rFonts w:ascii="Arial" w:eastAsia="Wingdings" w:hAnsi="Arial" w:cs="Arial"/>
                <w:color w:val="808080"/>
                <w:szCs w:val="18"/>
              </w:rPr>
              <w:t>|__|__|/</w:t>
            </w:r>
            <w:r w:rsidR="00E563E7" w:rsidRPr="00E563E7">
              <w:rPr>
                <w:rFonts w:ascii="Arial" w:eastAsia="Wingdings" w:hAnsi="Arial" w:cs="Arial"/>
                <w:color w:val="808080"/>
                <w:szCs w:val="18"/>
              </w:rPr>
              <w:t>|__|__|/|__|__|__|__|</w:t>
            </w:r>
            <w:r>
              <w:rPr>
                <w:rFonts w:ascii="Arial" w:eastAsia="Wingdings" w:hAnsi="Arial" w:cs="Arial"/>
                <w:szCs w:val="18"/>
              </w:rPr>
              <w:t>.prot. n</w:t>
            </w:r>
            <w:r w:rsidR="00E563E7">
              <w:rPr>
                <w:rFonts w:ascii="Arial" w:eastAsia="Wingdings" w:hAnsi="Arial" w:cs="Arial"/>
                <w:i/>
                <w:color w:val="808080"/>
              </w:rPr>
              <w:t>________________________________________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</w:tc>
      </w:tr>
      <w:tr w:rsidR="00E563E7" w:rsidTr="00E563E7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E563E7" w:rsidRDefault="00E563E7" w:rsidP="006919FD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E563E7" w:rsidRDefault="00E563E7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E563E7" w:rsidRDefault="00E563E7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E563E7" w:rsidRDefault="00E563E7" w:rsidP="006919FD">
            <w:pPr>
              <w:jc w:val="left"/>
            </w:pPr>
            <w:r>
              <w:rPr>
                <w:rFonts w:ascii="Arial" w:hAnsi="Arial" w:cs="Arial"/>
                <w:i/>
                <w:sz w:val="20"/>
                <w:szCs w:val="18"/>
              </w:rPr>
              <w:t>DICHIARAZIONI SUL POSSESSO DEI REQUISITI DI ONORABILITA’</w:t>
            </w:r>
          </w:p>
        </w:tc>
      </w:tr>
      <w:tr w:rsidR="00F37DAE" w:rsidTr="00E563E7">
        <w:trPr>
          <w:trHeight w:val="554"/>
        </w:trPr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jc w:val="left"/>
              <w:rPr>
                <w:rFonts w:ascii="Arial" w:eastAsia="Wingdings" w:hAnsi="Arial" w:cs="Arial"/>
                <w:b/>
                <w:szCs w:val="18"/>
              </w:rPr>
            </w:pPr>
          </w:p>
          <w:p w:rsidR="00F37DAE" w:rsidRDefault="00F37DAE">
            <w:r>
              <w:rPr>
                <w:rFonts w:ascii="Arial" w:eastAsia="Wingdings" w:hAnsi="Arial" w:cs="Arial"/>
                <w:szCs w:val="18"/>
              </w:rPr>
              <w:t>Il/la sottoscritto/a, consapevole delle sanzioni penali previste dalla legge per le false dichiarazioni (art.76 del DPR 445 del 2000 e Codice penale), sotto la propria responsabilità,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  <w:r>
              <w:rPr>
                <w:rFonts w:ascii="Arial" w:eastAsia="Wingdings" w:hAnsi="Arial" w:cs="Arial"/>
                <w:szCs w:val="18"/>
              </w:rPr>
              <w:t>dichiara:</w:t>
            </w:r>
          </w:p>
          <w:p w:rsidR="00E563E7" w:rsidRPr="00E563E7" w:rsidRDefault="00E563E7">
            <w:pPr>
              <w:jc w:val="left"/>
            </w:pPr>
          </w:p>
          <w:p w:rsidR="00F37DAE" w:rsidRPr="00E563E7" w:rsidRDefault="00F37DAE" w:rsidP="00E563E7">
            <w:pPr>
              <w:numPr>
                <w:ilvl w:val="0"/>
                <w:numId w:val="3"/>
              </w:numPr>
              <w:ind w:left="360"/>
              <w:jc w:val="left"/>
              <w:rPr>
                <w:rFonts w:ascii="Arial" w:eastAsia="Wingdings" w:hAnsi="Arial" w:cs="Arial"/>
                <w:szCs w:val="18"/>
              </w:rPr>
            </w:pPr>
            <w:r>
              <w:rPr>
                <w:rFonts w:ascii="Arial" w:eastAsia="Wingdings" w:hAnsi="Arial" w:cs="Arial"/>
                <w:szCs w:val="18"/>
              </w:rPr>
              <w:t xml:space="preserve">di essere in possesso dei requisiti di onorabilità previsti dalla Legge; 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b/>
                <w:i/>
                <w:color w:val="808080"/>
                <w:szCs w:val="18"/>
              </w:rPr>
            </w:pP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788"/>
            </w:tblGrid>
            <w:tr w:rsidR="00F37DAE" w:rsidTr="00E563E7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F37DAE" w:rsidRDefault="00F37DAE">
                  <w:pPr>
                    <w:ind w:left="360" w:right="475"/>
                    <w:jc w:val="left"/>
                  </w:pPr>
                  <w:r>
                    <w:rPr>
                      <w:rFonts w:ascii="Arial" w:eastAsia="Wingdings" w:hAnsi="Arial" w:cs="Arial"/>
                      <w:b/>
                      <w:color w:val="262626"/>
                      <w:szCs w:val="20"/>
                    </w:rPr>
                    <w:t>Quali sono i requisiti di onorabilità previsti dalla legge per l’esercizio dell’attività?</w:t>
                  </w:r>
                </w:p>
                <w:p w:rsidR="00F37DAE" w:rsidRDefault="00F37DAE" w:rsidP="00E563E7">
                  <w:pPr>
                    <w:ind w:left="360" w:right="475"/>
                    <w:jc w:val="left"/>
                    <w:rPr>
                      <w:rFonts w:ascii="Arial" w:eastAsia="Wingdings" w:hAnsi="Arial" w:cs="Arial"/>
                      <w:b/>
                      <w:color w:val="262626"/>
                      <w:szCs w:val="20"/>
                    </w:rPr>
                  </w:pPr>
                  <w:r>
                    <w:rPr>
                      <w:rFonts w:ascii="Arial" w:eastAsia="Wingdings" w:hAnsi="Arial" w:cs="Arial"/>
                      <w:b/>
                      <w:color w:val="262626"/>
                      <w:szCs w:val="20"/>
                    </w:rPr>
                    <w:t>(R.D. n. 773/1931, artt. 11 e 92)</w:t>
                  </w:r>
                  <w:r>
                    <w:rPr>
                      <w:rStyle w:val="Caratterenotaapidipagina"/>
                      <w:rFonts w:ascii="Arial" w:eastAsia="Wingdings" w:hAnsi="Arial" w:cs="Arial"/>
                      <w:b/>
                      <w:color w:val="262626"/>
                      <w:szCs w:val="20"/>
                    </w:rPr>
                    <w:footnoteReference w:id="1"/>
                  </w:r>
                </w:p>
              </w:tc>
            </w:tr>
            <w:tr w:rsidR="00F37DAE" w:rsidTr="00E563E7">
              <w:trPr>
                <w:trHeight w:val="3152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  <w:bottom w:val="single" w:sz="4" w:space="0" w:color="BFBFBF"/>
                  </w:tcBorders>
                  <w:shd w:val="clear" w:color="auto" w:fill="F2F2F2"/>
                  <w:vAlign w:val="center"/>
                </w:tcPr>
                <w:p w:rsidR="00F37DAE" w:rsidRDefault="00F37DAE">
                  <w:pPr>
                    <w:numPr>
                      <w:ilvl w:val="0"/>
                      <w:numId w:val="2"/>
                    </w:numPr>
                    <w:ind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t>non aver riportato una condanna a pena restrittiva della libertà personale superiore a tre anni per delitto non colposo, salvo aver successivamente ottenuto la riabilitazione;</w:t>
                  </w:r>
                </w:p>
                <w:p w:rsidR="00F37DAE" w:rsidRDefault="00F37DAE">
                  <w:pPr>
                    <w:numPr>
                      <w:ilvl w:val="0"/>
                      <w:numId w:val="2"/>
                    </w:numPr>
                    <w:ind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t>non essere stato sottoposto a sorveglianza speciale o a misure di sicurezza personale o essere stato dichiarato delinquente abituale, professionale o per tendenza;</w:t>
                  </w:r>
                </w:p>
                <w:p w:rsidR="00F37DAE" w:rsidRDefault="00F37DAE">
                  <w:pPr>
                    <w:numPr>
                      <w:ilvl w:val="0"/>
                      <w:numId w:val="2"/>
                    </w:numPr>
                    <w:ind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t>non aver riportato condanne per delitti contro la personalità dello Stato o contro l'ordine pubblico, ovvero per delitti contro le persone commessi con violenza, o per furto, rapina, estorsione, sequestro di persona a scopo di rapina o di estorsione, o per violenza o resistenza all'autorità, e poter comunque provare la propria buona condotta;</w:t>
                  </w:r>
                </w:p>
                <w:p w:rsidR="00F37DAE" w:rsidRPr="00E563E7" w:rsidRDefault="00F37DAE" w:rsidP="00E563E7">
                  <w:pPr>
                    <w:numPr>
                      <w:ilvl w:val="0"/>
                      <w:numId w:val="2"/>
                    </w:numPr>
                    <w:ind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t>non essere stato condannato per reati contro la moralità pubblica e il buon costume, o contro la sanità pubblica o per giuochi d'azzardo, o per delitti commessi in istato di ubriachezza o per contravvenzioni concernenti la prevenzione dell'alcoolismo, o per infrazioni alla legge sul lotto, o per abuso di sostanze stupefacenti.</w:t>
                  </w:r>
                </w:p>
              </w:tc>
            </w:tr>
          </w:tbl>
          <w:p w:rsidR="00F37DAE" w:rsidRDefault="00F37DAE">
            <w:pPr>
              <w:jc w:val="left"/>
              <w:rPr>
                <w:rFonts w:ascii="Arial" w:eastAsia="Wingdings" w:hAnsi="Arial" w:cs="Arial"/>
                <w:i/>
                <w:color w:val="808080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i/>
                <w:color w:val="808080"/>
              </w:rPr>
            </w:pPr>
          </w:p>
          <w:p w:rsidR="00F37DAE" w:rsidRDefault="00F37DAE">
            <w:pPr>
              <w:numPr>
                <w:ilvl w:val="0"/>
                <w:numId w:val="3"/>
              </w:numPr>
              <w:ind w:left="360"/>
              <w:jc w:val="left"/>
            </w:pPr>
            <w:r>
              <w:rPr>
                <w:rFonts w:ascii="Arial" w:eastAsia="Wingdings" w:hAnsi="Arial" w:cs="Arial"/>
                <w:szCs w:val="18"/>
              </w:rPr>
      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      </w:r>
          </w:p>
          <w:p w:rsidR="00F37DAE" w:rsidRDefault="00F37DAE">
            <w:pPr>
              <w:ind w:left="360"/>
              <w:jc w:val="left"/>
              <w:rPr>
                <w:rFonts w:ascii="Arial" w:eastAsia="Wingdings" w:hAnsi="Arial" w:cs="Arial"/>
                <w:szCs w:val="18"/>
              </w:rPr>
            </w:pP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788"/>
            </w:tblGrid>
            <w:tr w:rsidR="00F37DAE" w:rsidTr="00E563E7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F37DAE" w:rsidRDefault="00F37DAE">
                  <w:pPr>
                    <w:ind w:left="360" w:right="475"/>
                    <w:jc w:val="left"/>
                  </w:pPr>
                  <w:r>
                    <w:rPr>
                      <w:rFonts w:ascii="Arial" w:eastAsia="Wingdings" w:hAnsi="Arial" w:cs="Arial"/>
                      <w:b/>
                      <w:color w:val="262626"/>
                      <w:szCs w:val="20"/>
                    </w:rPr>
                    <w:t>Quali sono le cause di divieto, decadenza o sospensione previste dalla legge (D.Lgs. n. 159/2011)?</w:t>
                  </w:r>
                </w:p>
              </w:tc>
            </w:tr>
            <w:tr w:rsidR="00F37DAE" w:rsidTr="00E563E7">
              <w:trPr>
                <w:trHeight w:val="1526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  <w:bottom w:val="single" w:sz="4" w:space="0" w:color="BFBFBF"/>
                  </w:tcBorders>
                  <w:shd w:val="clear" w:color="auto" w:fill="F2F2F2"/>
                  <w:vAlign w:val="center"/>
                </w:tcPr>
                <w:p w:rsidR="00F37DAE" w:rsidRDefault="00F37DAE">
                  <w:pPr>
                    <w:ind w:left="360"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lastRenderedPageBreak/>
                    <w:t>- provvedimenti definitivi di applicazione delle misure di prevenzione personale (sorveglianza speciale di pubblica sicurezza oppure obbligo di soggiorno nel comune di residenza o di dimora abituale - art. 5 del D.Lgs 159/2011);</w:t>
                  </w:r>
                </w:p>
                <w:p w:rsidR="00F37DAE" w:rsidRDefault="00F37DAE">
                  <w:pPr>
                    <w:ind w:left="360" w:right="475"/>
                    <w:jc w:val="left"/>
                  </w:pPr>
                  <w:r>
                    <w:rPr>
                      <w:rFonts w:ascii="Arial" w:eastAsia="Wingdings" w:hAnsi="Arial" w:cs="Arial"/>
                      <w:i/>
                      <w:color w:val="262626"/>
                      <w:szCs w:val="20"/>
                    </w:rPr>
                    <w:t>- condanne con sentenza definitiva o confermata in appello per uno dei delitti consumati o tentati elencati nell’art. 51, comma 3-bis, del Codice di procedura penale (per esempio, associazione di tipo mafioso o associazione finalizzata al traffico di stupefacenti, ecc.).</w:t>
                  </w:r>
                </w:p>
              </w:tc>
            </w:tr>
          </w:tbl>
          <w:p w:rsidR="00F37DAE" w:rsidRDefault="00F37DAE">
            <w:pPr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contextualSpacing/>
              <w:rPr>
                <w:rFonts w:ascii="Arial" w:eastAsia="Wingdings" w:hAnsi="Arial" w:cs="Arial"/>
                <w:szCs w:val="18"/>
              </w:rPr>
            </w:pPr>
          </w:p>
        </w:tc>
      </w:tr>
      <w:tr w:rsidR="00E563E7" w:rsidTr="006919FD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E563E7" w:rsidRDefault="00E563E7" w:rsidP="006919FD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E563E7" w:rsidRDefault="00E563E7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E563E7" w:rsidRDefault="00E563E7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E563E7" w:rsidRDefault="00E563E7" w:rsidP="006919FD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NOMINA DEL RAPPRESENTANTE</w:t>
            </w:r>
          </w:p>
          <w:p w:rsidR="00E563E7" w:rsidRPr="00E563E7" w:rsidRDefault="00E563E7" w:rsidP="006919FD">
            <w:pPr>
              <w:jc w:val="left"/>
              <w:rPr>
                <w:color w:val="808080"/>
              </w:rPr>
            </w:pPr>
            <w:r w:rsidRPr="00E563E7">
              <w:rPr>
                <w:rFonts w:ascii="Arial" w:hAnsi="Arial" w:cs="Arial"/>
                <w:i/>
                <w:color w:val="808080"/>
                <w:sz w:val="20"/>
                <w:szCs w:val="18"/>
              </w:rPr>
              <w:t>(Eventuale)</w:t>
            </w:r>
          </w:p>
        </w:tc>
      </w:tr>
      <w:tr w:rsidR="00F37DAE" w:rsidTr="00E563E7">
        <w:trPr>
          <w:gridAfter w:val="2"/>
          <w:wAfter w:w="30" w:type="dxa"/>
          <w:trHeight w:val="554"/>
        </w:trPr>
        <w:tc>
          <w:tcPr>
            <w:tcW w:w="10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  <w:p w:rsidR="00F37DAE" w:rsidRDefault="00771001">
            <w:r>
              <w:rPr>
                <w:rFonts w:ascii="Arial" w:eastAsia="Wingdings" w:hAnsi="Arial" w:cs="Arial"/>
              </w:rPr>
              <w:t>Il(la sottoscritto/a d</w:t>
            </w:r>
            <w:r w:rsidR="00F37DAE">
              <w:rPr>
                <w:rFonts w:ascii="Arial" w:eastAsia="Wingdings" w:hAnsi="Arial" w:cs="Arial"/>
              </w:rPr>
              <w:t>ichiara inoltre di voler nominare come proprio rappresentante, ai sensi degli artt. 8 e 93 del T.U.L.P.S., app</w:t>
            </w:r>
            <w:r w:rsidR="006653AC">
              <w:rPr>
                <w:rFonts w:ascii="Arial" w:eastAsia="Wingdings" w:hAnsi="Arial" w:cs="Arial"/>
              </w:rPr>
              <w:t xml:space="preserve">rovato con R.D. n. 773/1931, il/la </w:t>
            </w:r>
            <w:r w:rsidR="00F37DAE">
              <w:rPr>
                <w:rFonts w:ascii="Arial" w:eastAsia="Wingdings" w:hAnsi="Arial" w:cs="Arial"/>
              </w:rPr>
              <w:t>signor</w:t>
            </w:r>
            <w:r w:rsidR="006653AC">
              <w:rPr>
                <w:rFonts w:ascii="Arial" w:eastAsia="Wingdings" w:hAnsi="Arial" w:cs="Arial"/>
              </w:rPr>
              <w:t>/a</w:t>
            </w:r>
            <w:r w:rsidR="00F37DAE">
              <w:rPr>
                <w:rFonts w:ascii="Arial" w:eastAsia="Wingdings" w:hAnsi="Arial" w:cs="Arial"/>
              </w:rPr>
              <w:t>:</w:t>
            </w:r>
          </w:p>
          <w:p w:rsidR="00F37DAE" w:rsidRDefault="00F37DAE">
            <w:pPr>
              <w:spacing w:line="360" w:lineRule="auto"/>
              <w:rPr>
                <w:rFonts w:ascii="Arial" w:eastAsia="Wingdings" w:hAnsi="Arial" w:cs="Arial"/>
                <w:b/>
                <w:sz w:val="24"/>
              </w:rPr>
            </w:pPr>
          </w:p>
          <w:p w:rsidR="00F37DAE" w:rsidRDefault="00771001">
            <w:pPr>
              <w:spacing w:after="120" w:line="360" w:lineRule="auto"/>
            </w:pPr>
            <w:r>
              <w:rPr>
                <w:rFonts w:ascii="Arial" w:eastAsia="Wingdings" w:hAnsi="Arial" w:cs="Arial"/>
                <w:szCs w:val="18"/>
              </w:rPr>
              <w:t>Nome</w:t>
            </w:r>
            <w:r w:rsidR="00F37DAE">
              <w:rPr>
                <w:rFonts w:ascii="Arial" w:eastAsia="Wingdings" w:hAnsi="Arial" w:cs="Arial"/>
                <w:color w:val="808080"/>
                <w:sz w:val="20"/>
              </w:rPr>
              <w:t xml:space="preserve"> </w:t>
            </w:r>
            <w:r w:rsidR="00F37DAE" w:rsidRPr="00771001">
              <w:rPr>
                <w:rFonts w:ascii="Arial" w:eastAsia="Wingdings" w:hAnsi="Arial" w:cs="Arial"/>
                <w:i/>
                <w:color w:val="808080"/>
              </w:rPr>
              <w:t>_________________________________</w:t>
            </w:r>
            <w:r>
              <w:rPr>
                <w:rFonts w:ascii="Arial" w:eastAsia="Wingdings" w:hAnsi="Arial" w:cs="Arial"/>
                <w:szCs w:val="18"/>
              </w:rPr>
              <w:t xml:space="preserve"> Cogn</w:t>
            </w:r>
            <w:r w:rsidR="00F37DAE">
              <w:rPr>
                <w:rFonts w:ascii="Arial" w:eastAsia="Wingdings" w:hAnsi="Arial" w:cs="Arial"/>
                <w:szCs w:val="18"/>
              </w:rPr>
              <w:t xml:space="preserve">ome </w:t>
            </w:r>
            <w:r>
              <w:rPr>
                <w:rFonts w:ascii="Arial" w:eastAsia="Wingdings" w:hAnsi="Arial" w:cs="Arial"/>
                <w:i/>
                <w:color w:val="808080"/>
              </w:rPr>
              <w:t>_____________</w:t>
            </w:r>
            <w:r w:rsidR="00F37DAE" w:rsidRPr="00771001">
              <w:rPr>
                <w:rFonts w:ascii="Arial" w:eastAsia="Wingdings" w:hAnsi="Arial" w:cs="Arial"/>
                <w:i/>
                <w:color w:val="808080"/>
              </w:rPr>
              <w:t xml:space="preserve">__________________ </w:t>
            </w:r>
            <w:r w:rsidR="00F37DAE">
              <w:rPr>
                <w:rFonts w:ascii="Arial" w:eastAsia="Wingdings" w:hAnsi="Arial" w:cs="Arial"/>
                <w:szCs w:val="18"/>
              </w:rPr>
              <w:t>che ha compilato l’allegato B</w:t>
            </w:r>
            <w:r>
              <w:rPr>
                <w:rFonts w:ascii="Arial" w:eastAsia="Wingdings" w:hAnsi="Arial" w:cs="Arial"/>
                <w:szCs w:val="18"/>
              </w:rPr>
              <w:t>.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i/>
                <w:color w:val="A6A6A6"/>
                <w:szCs w:val="18"/>
              </w:rPr>
            </w:pPr>
            <w:r>
              <w:rPr>
                <w:rFonts w:ascii="Arial" w:eastAsia="Wingdings" w:hAnsi="Arial" w:cs="Arial"/>
                <w:i/>
                <w:color w:val="A6A6A6"/>
                <w:szCs w:val="18"/>
              </w:rPr>
              <w:t>(Sezione ripetibile in caso di ulteriori rappresentanti)</w:t>
            </w:r>
          </w:p>
          <w:p w:rsidR="00771001" w:rsidRPr="00771001" w:rsidRDefault="00771001">
            <w:pPr>
              <w:jc w:val="left"/>
            </w:pPr>
          </w:p>
        </w:tc>
      </w:tr>
      <w:tr w:rsidR="00771001" w:rsidTr="006919FD">
        <w:trPr>
          <w:gridAfter w:val="1"/>
          <w:wAfter w:w="10" w:type="dxa"/>
          <w:trHeight w:val="374"/>
        </w:trPr>
        <w:tc>
          <w:tcPr>
            <w:tcW w:w="10456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771001" w:rsidRDefault="00771001" w:rsidP="006919FD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771001" w:rsidRDefault="00771001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771001" w:rsidRDefault="00771001" w:rsidP="006919FD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771001" w:rsidRPr="00771001" w:rsidRDefault="00771001" w:rsidP="006919FD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DOTAZIONI E SERVIZI DELLA STRUTTURA (*)</w:t>
            </w:r>
          </w:p>
        </w:tc>
      </w:tr>
      <w:tr w:rsidR="00F37DAE" w:rsidTr="00E563E7">
        <w:trPr>
          <w:gridAfter w:val="2"/>
          <w:wAfter w:w="30" w:type="dxa"/>
          <w:trHeight w:val="554"/>
        </w:trPr>
        <w:tc>
          <w:tcPr>
            <w:tcW w:w="10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Il/la sottoscritto/a dichiara che la struttura: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  <w:lang w:val="x-none"/>
              </w:rPr>
              <w:t>Somministrazione</w:t>
            </w:r>
            <w:r>
              <w:rPr>
                <w:rFonts w:ascii="Arial" w:eastAsia="Wingdings" w:hAnsi="Arial" w:cs="Arial"/>
                <w:b/>
                <w:szCs w:val="18"/>
              </w:rPr>
              <w:t xml:space="preserve"> di alimenti e bevande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non ha servizio di </w:t>
            </w:r>
            <w:r>
              <w:rPr>
                <w:rFonts w:ascii="Arial" w:eastAsia="Wingdings" w:hAnsi="Arial" w:cs="Arial"/>
                <w:szCs w:val="18"/>
              </w:rPr>
              <w:t>somministrazione di alimenti e bevande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prevede la somministrazione di alimenti e bevande agli alloggiati</w:t>
            </w:r>
            <w:r>
              <w:rPr>
                <w:rFonts w:ascii="Arial" w:eastAsia="Wingdings" w:hAnsi="Arial" w:cs="Arial"/>
                <w:szCs w:val="18"/>
              </w:rPr>
              <w:t xml:space="preserve">, ai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loro ospiti</w:t>
            </w:r>
            <w:r>
              <w:rPr>
                <w:rFonts w:ascii="Arial" w:eastAsia="Wingdings" w:hAnsi="Arial" w:cs="Arial"/>
                <w:szCs w:val="18"/>
              </w:rPr>
              <w:t xml:space="preserve"> e a coloro che sono presenti in caso di eventi o manifestazioni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ha un </w:t>
            </w:r>
            <w:r>
              <w:rPr>
                <w:rFonts w:ascii="Arial" w:eastAsia="Wingdings" w:hAnsi="Arial" w:cs="Arial"/>
                <w:szCs w:val="18"/>
              </w:rPr>
              <w:t xml:space="preserve"> servizio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di somministrazione di alimenti e bevande aperto al pubblico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  <w:lang w:val="x-none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  <w:lang w:val="x-none"/>
              </w:rPr>
              <w:t>Piscina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non ha impianti ad uso natatorio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ha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 xml:space="preserve">____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impianti natatori riservati agli </w:t>
            </w:r>
            <w:r>
              <w:rPr>
                <w:rFonts w:ascii="Arial" w:eastAsia="Wingdings" w:hAnsi="Arial" w:cs="Arial"/>
                <w:szCs w:val="18"/>
              </w:rPr>
              <w:t xml:space="preserve">alloggiati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di:  mq.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, mq.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ha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impianti  natatori aperti al pubblico</w:t>
            </w:r>
            <w:r>
              <w:rPr>
                <w:rFonts w:ascii="Arial" w:eastAsia="Wingdings" w:hAnsi="Arial" w:cs="Arial"/>
                <w:szCs w:val="18"/>
              </w:rPr>
              <w:t>: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di mq.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, mq.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  <w:lang w:val="x-none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  <w:lang w:val="x-none"/>
              </w:rPr>
              <w:t>Centro estetico/benessere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non è dotata di centro estetico/benessere 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è dotata di centro estetico</w:t>
            </w:r>
            <w:r>
              <w:rPr>
                <w:rFonts w:ascii="Arial" w:eastAsia="Wingdings" w:hAnsi="Arial" w:cs="Arial"/>
                <w:szCs w:val="18"/>
              </w:rPr>
              <w:t xml:space="preserve"> riservato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agli alloggiati 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è dotata di centro estetico</w:t>
            </w:r>
            <w:r>
              <w:rPr>
                <w:rFonts w:ascii="Arial" w:eastAsia="Wingdings" w:hAnsi="Arial" w:cs="Arial"/>
                <w:szCs w:val="18"/>
              </w:rPr>
              <w:t xml:space="preserve"> aperto al pubblico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  <w:lang w:val="x-none"/>
              </w:rPr>
              <w:t>Palestra o sala con attrezzi da palestra</w:t>
            </w:r>
          </w:p>
          <w:p w:rsidR="00F37DAE" w:rsidRDefault="00F37DAE">
            <w:pPr>
              <w:spacing w:line="360" w:lineRule="auto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>non è dotata di sala con attrezzi da palestra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è dotata </w:t>
            </w:r>
            <w:r>
              <w:rPr>
                <w:rFonts w:ascii="Arial" w:eastAsia="Wingdings" w:hAnsi="Arial" w:cs="Arial"/>
                <w:szCs w:val="18"/>
              </w:rPr>
              <w:t xml:space="preserve">di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sala con attrezzi da palestra </w:t>
            </w:r>
            <w:r>
              <w:rPr>
                <w:rFonts w:ascii="Arial" w:eastAsia="Wingdings" w:hAnsi="Arial" w:cs="Arial"/>
                <w:szCs w:val="18"/>
              </w:rPr>
              <w:t xml:space="preserve">riservata agli alloggiati 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Wingdings" w:eastAsia="Wingdings" w:hAnsi="Wingdings" w:cs="Wingdings"/>
                <w:szCs w:val="18"/>
              </w:rPr>
              <w:t></w:t>
            </w:r>
            <w:r>
              <w:rPr>
                <w:rFonts w:ascii="Arial" w:eastAsia="Arial" w:hAnsi="Arial" w:cs="Arial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  <w:lang w:val="x-none"/>
              </w:rPr>
              <w:t xml:space="preserve">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è dotata </w:t>
            </w:r>
            <w:r>
              <w:rPr>
                <w:rFonts w:ascii="Arial" w:eastAsia="Wingdings" w:hAnsi="Arial" w:cs="Arial"/>
                <w:szCs w:val="18"/>
              </w:rPr>
              <w:t xml:space="preserve">di 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sala con attrezzi da palestra </w:t>
            </w:r>
            <w:r>
              <w:rPr>
                <w:rFonts w:ascii="Arial" w:eastAsia="Wingdings" w:hAnsi="Arial" w:cs="Arial"/>
                <w:szCs w:val="18"/>
              </w:rPr>
              <w:t>aperta al pubblico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</w:pPr>
            <w:r w:rsidRPr="00771001">
              <w:rPr>
                <w:rFonts w:ascii="Arial" w:eastAsia="Wingdings" w:hAnsi="Arial" w:cs="Arial"/>
                <w:szCs w:val="18"/>
              </w:rPr>
              <w:t>Altro</w:t>
            </w:r>
            <w:r w:rsidRPr="00771001">
              <w:rPr>
                <w:rStyle w:val="Caratterenotaapidipagina"/>
                <w:rFonts w:ascii="Arial" w:eastAsia="Wingdings" w:hAnsi="Arial" w:cs="Arial"/>
                <w:szCs w:val="18"/>
              </w:rPr>
              <w:footnoteReference w:id="2"/>
            </w:r>
            <w:r>
              <w:rPr>
                <w:rFonts w:ascii="Arial" w:eastAsia="Wingdings" w:hAnsi="Arial" w:cs="Arial"/>
                <w:szCs w:val="18"/>
              </w:rPr>
              <w:t xml:space="preserve">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_______________________________________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</w:rPr>
            </w:pPr>
          </w:p>
          <w:p w:rsidR="00771001" w:rsidRDefault="00771001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szCs w:val="18"/>
                <w:lang w:val="x-none"/>
              </w:rPr>
              <w:lastRenderedPageBreak/>
              <w:t>Specificare quali servizi sono gestiti da altri soggetti</w:t>
            </w:r>
            <w:r>
              <w:rPr>
                <w:rFonts w:ascii="Arial" w:eastAsia="Wingdings" w:hAnsi="Arial" w:cs="Arial"/>
                <w:szCs w:val="18"/>
              </w:rPr>
              <w:t>: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Servizio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Soggetto gestore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________________________________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Servizio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Soggetto gestore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________________________________</w:t>
            </w: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Servizio </w:t>
            </w:r>
            <w:r w:rsidR="00771001" w:rsidRPr="00771001">
              <w:rPr>
                <w:rFonts w:ascii="Arial" w:eastAsia="Wingdings" w:hAnsi="Arial" w:cs="Arial"/>
                <w:i/>
                <w:color w:val="808080"/>
              </w:rPr>
              <w:t>_________________________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</w:t>
            </w:r>
            <w:r>
              <w:rPr>
                <w:rFonts w:ascii="Arial" w:eastAsia="Wingdings" w:hAnsi="Arial" w:cs="Arial"/>
                <w:szCs w:val="18"/>
                <w:lang w:val="x-none"/>
              </w:rPr>
              <w:t xml:space="preserve"> Soggetto gestore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________________________________</w:t>
            </w: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szCs w:val="18"/>
                <w:lang w:val="x-none"/>
              </w:rPr>
            </w:pPr>
          </w:p>
        </w:tc>
      </w:tr>
      <w:tr w:rsidR="00F37DAE" w:rsidTr="00E563E7">
        <w:tblPrEx>
          <w:tblCellMar>
            <w:left w:w="0" w:type="dxa"/>
            <w:right w:w="0" w:type="dxa"/>
          </w:tblCellMar>
        </w:tblPrEx>
        <w:trPr>
          <w:trHeight w:val="554"/>
        </w:trPr>
        <w:tc>
          <w:tcPr>
            <w:tcW w:w="104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F37DAE" w:rsidRPr="00771001" w:rsidRDefault="00F37DAE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F37DAE" w:rsidRPr="00771001" w:rsidRDefault="00F37DAE" w:rsidP="00771001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771001" w:rsidRPr="00771001" w:rsidRDefault="00771001" w:rsidP="00771001">
            <w:pPr>
              <w:snapToGrid w:val="0"/>
              <w:jc w:val="left"/>
              <w:rPr>
                <w:rFonts w:ascii="Arial" w:eastAsia="MS Mincho" w:hAnsi="Arial" w:cs="Arial"/>
                <w:b/>
                <w:i/>
                <w:sz w:val="20"/>
                <w:szCs w:val="18"/>
                <w:lang w:eastAsia="ja-JP"/>
              </w:rPr>
            </w:pPr>
          </w:p>
          <w:p w:rsidR="00F37DAE" w:rsidRPr="00771001" w:rsidRDefault="00F37DAE" w:rsidP="00771001">
            <w:pPr>
              <w:snapToGrid w:val="0"/>
              <w:jc w:val="left"/>
            </w:pPr>
            <w:r w:rsidRPr="00771001">
              <w:rPr>
                <w:rFonts w:ascii="Arial" w:eastAsia="MS Mincho" w:hAnsi="Arial" w:cs="Arial"/>
                <w:i/>
                <w:sz w:val="20"/>
                <w:szCs w:val="18"/>
                <w:lang w:eastAsia="ja-JP"/>
              </w:rPr>
              <w:t>CAPACITA’ RICETTIVA (*)</w:t>
            </w:r>
            <w:r w:rsidRPr="00771001">
              <w:rPr>
                <w:rFonts w:ascii="Arial" w:eastAsia="Wingdings" w:hAnsi="Arial" w:cs="Arial"/>
                <w:i/>
                <w:sz w:val="20"/>
                <w:szCs w:val="18"/>
              </w:rPr>
              <w:t xml:space="preserve"> </w:t>
            </w:r>
          </w:p>
        </w:tc>
        <w:tc>
          <w:tcPr>
            <w:tcW w:w="40" w:type="dxa"/>
            <w:gridSpan w:val="3"/>
            <w:shd w:val="clear" w:color="auto" w:fill="auto"/>
          </w:tcPr>
          <w:p w:rsidR="00F37DAE" w:rsidRDefault="00F37DAE">
            <w:pPr>
              <w:snapToGrid w:val="0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</w:tc>
      </w:tr>
      <w:tr w:rsidR="00F37DAE" w:rsidTr="00E563E7">
        <w:trPr>
          <w:gridAfter w:val="2"/>
          <w:wAfter w:w="30" w:type="dxa"/>
          <w:trHeight w:val="554"/>
        </w:trPr>
        <w:tc>
          <w:tcPr>
            <w:tcW w:w="10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Totale complessivo posti letto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  <w:rPr>
                <w:rFonts w:ascii="Arial" w:eastAsia="Wingdings" w:hAnsi="Arial" w:cs="Arial"/>
                <w:b/>
                <w:szCs w:val="18"/>
                <w:lang w:val="x-none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</w:rPr>
              <w:t>Camere</w:t>
            </w: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Totale camere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</w:t>
            </w:r>
            <w:r>
              <w:rPr>
                <w:rFonts w:ascii="Arial" w:eastAsia="Wingdings" w:hAnsi="Arial" w:cs="Arial"/>
                <w:szCs w:val="18"/>
              </w:rPr>
              <w:t xml:space="preserve"> per posti letto complessivi in camere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8"/>
              <w:gridCol w:w="709"/>
              <w:gridCol w:w="709"/>
              <w:gridCol w:w="709"/>
              <w:gridCol w:w="709"/>
              <w:gridCol w:w="708"/>
              <w:gridCol w:w="709"/>
              <w:gridCol w:w="708"/>
              <w:gridCol w:w="709"/>
              <w:gridCol w:w="709"/>
              <w:gridCol w:w="806"/>
              <w:gridCol w:w="806"/>
              <w:gridCol w:w="806"/>
            </w:tblGrid>
            <w:tr w:rsidR="00F37DAE" w:rsidTr="00771001">
              <w:trPr>
                <w:jc w:val="center"/>
              </w:trPr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Numero</w:t>
                  </w:r>
                </w:p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Camere singole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Numero</w:t>
                  </w:r>
                </w:p>
                <w:p w:rsidR="00F37DAE" w:rsidRDefault="00F37DAE">
                  <w:pPr>
                    <w:spacing w:after="12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Camere doppie</w:t>
                  </w: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Numero</w:t>
                  </w:r>
                </w:p>
                <w:p w:rsidR="00F37DAE" w:rsidRDefault="00F37DAE">
                  <w:pPr>
                    <w:spacing w:after="12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Camere triple</w:t>
                  </w: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Numero</w:t>
                  </w:r>
                </w:p>
                <w:p w:rsidR="00F37DAE" w:rsidRDefault="00F37DAE">
                  <w:pPr>
                    <w:spacing w:after="12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Camere quadruple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Numero</w:t>
                  </w:r>
                </w:p>
                <w:p w:rsidR="00F37DAE" w:rsidRDefault="00F37DAE">
                  <w:pPr>
                    <w:spacing w:after="12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Camere con più di 4 letti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ind w:right="-72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N.</w:t>
                  </w:r>
                </w:p>
                <w:p w:rsidR="00F37DAE" w:rsidRDefault="00F37DAE">
                  <w:pPr>
                    <w:ind w:left="-70" w:right="-72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Suite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ind w:left="-68" w:right="-72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N.</w:t>
                  </w:r>
                </w:p>
                <w:p w:rsidR="00F37DAE" w:rsidRDefault="00F37DAE">
                  <w:pPr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Altro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ind w:left="-70" w:right="-7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N.</w:t>
                  </w:r>
                </w:p>
                <w:p w:rsidR="00F37DAE" w:rsidRDefault="00F37DAE">
                  <w:pPr>
                    <w:ind w:right="-70"/>
                    <w:jc w:val="center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Altro</w:t>
                  </w:r>
                </w:p>
              </w:tc>
            </w:tr>
            <w:tr w:rsidR="00F37DAE" w:rsidTr="00771001">
              <w:trPr>
                <w:jc w:val="center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Con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Senza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Con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Senza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Con bagno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Senza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Con bagno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Senza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Con bagno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ind w:right="-70"/>
                    <w:jc w:val="left"/>
                  </w:pPr>
                  <w:r>
                    <w:rPr>
                      <w:rFonts w:ascii="Arial" w:eastAsia="Wingdings" w:hAnsi="Arial" w:cs="Arial"/>
                      <w:szCs w:val="18"/>
                    </w:rPr>
                    <w:t>Senza bagno</w:t>
                  </w: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Tr="00771001">
              <w:trPr>
                <w:trHeight w:val="485"/>
                <w:jc w:val="center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autoSpaceDE w:val="0"/>
                    <w:snapToGrid w:val="0"/>
                    <w:spacing w:after="120"/>
                    <w:rPr>
                      <w:rFonts w:ascii="Times New Roman" w:eastAsia="Wingdings" w:hAnsi="Times New Roman" w:cs="Arial"/>
                      <w:sz w:val="20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 w:val="20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Default="00F37DAE">
                  <w:pPr>
                    <w:snapToGrid w:val="0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</w:tbl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spacing w:line="360" w:lineRule="auto"/>
              <w:jc w:val="left"/>
            </w:pPr>
            <w:r>
              <w:rPr>
                <w:rFonts w:ascii="Arial" w:eastAsia="Wingdings" w:hAnsi="Arial" w:cs="Arial"/>
                <w:b/>
                <w:szCs w:val="18"/>
              </w:rPr>
              <w:t>Unità abitative</w:t>
            </w: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Totale unità abitative con uso cucina n. 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>_______________</w:t>
            </w:r>
            <w:r>
              <w:rPr>
                <w:rFonts w:ascii="Arial" w:eastAsia="Wingdings" w:hAnsi="Arial" w:cs="Arial"/>
                <w:szCs w:val="18"/>
              </w:rPr>
              <w:t xml:space="preserve"> per posti letto complessivi in unità abitative n.</w:t>
            </w:r>
            <w:r w:rsidRPr="00771001">
              <w:rPr>
                <w:rFonts w:ascii="Arial" w:eastAsia="Wingdings" w:hAnsi="Arial" w:cs="Arial"/>
                <w:i/>
                <w:color w:val="808080"/>
              </w:rPr>
              <w:t xml:space="preserve"> _______________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3"/>
              <w:gridCol w:w="1258"/>
              <w:gridCol w:w="1436"/>
              <w:gridCol w:w="1101"/>
              <w:gridCol w:w="1202"/>
              <w:gridCol w:w="1385"/>
              <w:gridCol w:w="994"/>
              <w:gridCol w:w="710"/>
              <w:gridCol w:w="861"/>
            </w:tblGrid>
            <w:tr w:rsidR="00F37DAE" w:rsidRPr="001D6419" w:rsidTr="00771001">
              <w:trPr>
                <w:cantSplit/>
                <w:trHeight w:val="70"/>
                <w:jc w:val="center"/>
              </w:trPr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N. unità  dello stesso tipo</w:t>
                  </w:r>
                </w:p>
              </w:tc>
              <w:tc>
                <w:tcPr>
                  <w:tcW w:w="125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Tipologia:</w:t>
                  </w:r>
                </w:p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Monolocali</w:t>
                  </w:r>
                </w:p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color w:val="808080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(indicare con una X)</w:t>
                  </w:r>
                </w:p>
              </w:tc>
              <w:tc>
                <w:tcPr>
                  <w:tcW w:w="512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ind w:left="124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Appartamenti composti da più locali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Cucina in vano separato</w:t>
                  </w:r>
                </w:p>
                <w:p w:rsidR="00F37DAE" w:rsidRPr="001D6419" w:rsidRDefault="001D6419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(sì</w:t>
                  </w:r>
                  <w:r w:rsidR="00F37DAE" w:rsidRPr="001D6419">
                    <w:rPr>
                      <w:rFonts w:ascii="Arial" w:eastAsia="Wingdings" w:hAnsi="Arial" w:cs="Arial"/>
                      <w:szCs w:val="18"/>
                    </w:rPr>
                    <w:t>/no)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Bagni privati</w:t>
                  </w:r>
                </w:p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(n.)</w:t>
                  </w:r>
                </w:p>
                <w:p w:rsidR="00F37DAE" w:rsidRPr="001D6419" w:rsidRDefault="00F37DAE">
                  <w:pPr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 w:rsidP="001D6419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Totale posti letto</w:t>
                  </w:r>
                </w:p>
                <w:p w:rsidR="00F37DAE" w:rsidRPr="001D6419" w:rsidRDefault="00F37DAE">
                  <w:pPr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(n.)</w:t>
                  </w:r>
                </w:p>
              </w:tc>
            </w:tr>
            <w:tr w:rsidR="00F37DAE" w:rsidRPr="001D6419" w:rsidTr="00771001">
              <w:trPr>
                <w:cantSplit/>
                <w:trHeight w:val="420"/>
                <w:jc w:val="center"/>
              </w:trPr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autoSpaceDE w:val="0"/>
                    <w:ind w:left="124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Tipologia:</w:t>
                  </w:r>
                </w:p>
                <w:p w:rsidR="00F37DAE" w:rsidRPr="001D6419" w:rsidRDefault="00F37DAE">
                  <w:pPr>
                    <w:autoSpaceDE w:val="0"/>
                    <w:ind w:right="-70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Appartamenti composti da più locali</w:t>
                  </w:r>
                </w:p>
                <w:p w:rsidR="00F37DAE" w:rsidRPr="001D6419" w:rsidRDefault="00F37DAE">
                  <w:pPr>
                    <w:autoSpaceDE w:val="0"/>
                    <w:ind w:left="124" w:hanging="124"/>
                    <w:jc w:val="center"/>
                    <w:rPr>
                      <w:rFonts w:ascii="Arial" w:eastAsia="Wingdings" w:hAnsi="Arial" w:cs="Arial"/>
                      <w:color w:val="808080"/>
                      <w:szCs w:val="18"/>
                    </w:rPr>
                  </w:pPr>
                </w:p>
                <w:p w:rsidR="00F37DAE" w:rsidRPr="001D6419" w:rsidRDefault="00F37DAE">
                  <w:pPr>
                    <w:autoSpaceDE w:val="0"/>
                    <w:ind w:left="124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(indicare con una X)</w:t>
                  </w:r>
                </w:p>
              </w:tc>
              <w:tc>
                <w:tcPr>
                  <w:tcW w:w="11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autoSpaceDE w:val="0"/>
                    <w:ind w:left="72" w:hanging="72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Camere per il solo pernotta-</w:t>
                  </w:r>
                </w:p>
                <w:p w:rsidR="00F37DAE" w:rsidRPr="001D6419" w:rsidRDefault="00F37DAE">
                  <w:pPr>
                    <w:autoSpaceDE w:val="0"/>
                    <w:ind w:left="72" w:right="-104" w:hanging="72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mento</w:t>
                  </w:r>
                </w:p>
                <w:p w:rsidR="00F37DAE" w:rsidRPr="001D6419" w:rsidRDefault="00F37DAE">
                  <w:pPr>
                    <w:autoSpaceDE w:val="0"/>
                    <w:ind w:left="124" w:right="-70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i/>
                      <w:szCs w:val="18"/>
                    </w:rPr>
                    <w:t>(n.)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autoSpaceDE w:val="0"/>
                    <w:spacing w:after="120"/>
                    <w:ind w:left="124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Soggiorno</w:t>
                  </w: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trHeight w:val="1169"/>
                <w:jc w:val="center"/>
              </w:trPr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autoSpaceDE w:val="0"/>
                    <w:spacing w:after="120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in vano con pernotta-mento</w:t>
                  </w: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autoSpaceDE w:val="0"/>
                    <w:spacing w:after="120"/>
                    <w:ind w:left="124" w:hanging="124"/>
                    <w:jc w:val="center"/>
                    <w:rPr>
                      <w:rFonts w:ascii="Arial" w:hAnsi="Arial" w:cs="Arial"/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szCs w:val="18"/>
                    </w:rPr>
                    <w:t>in vano separato dal pernottamen</w:t>
                  </w:r>
                  <w:r w:rsidR="001D6419" w:rsidRPr="001D6419">
                    <w:rPr>
                      <w:rFonts w:ascii="Arial" w:eastAsia="Wingdings" w:hAnsi="Arial" w:cs="Arial"/>
                      <w:szCs w:val="18"/>
                    </w:rPr>
                    <w:t>-</w:t>
                  </w:r>
                  <w:r w:rsidRPr="001D6419">
                    <w:rPr>
                      <w:rFonts w:ascii="Arial" w:eastAsia="Wingdings" w:hAnsi="Arial" w:cs="Arial"/>
                      <w:szCs w:val="18"/>
                    </w:rPr>
                    <w:t>to</w:t>
                  </w:r>
                </w:p>
                <w:p w:rsidR="00F37DAE" w:rsidRPr="001D6419" w:rsidRDefault="00F37DAE">
                  <w:pPr>
                    <w:autoSpaceDE w:val="0"/>
                    <w:spacing w:after="120"/>
                    <w:ind w:left="124" w:hanging="124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37DAE" w:rsidRPr="001D6419" w:rsidRDefault="00F37DAE">
                  <w:pPr>
                    <w:snapToGrid w:val="0"/>
                    <w:jc w:val="center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  <w:tr w:rsidR="00F37DAE" w:rsidRPr="001D6419" w:rsidTr="001D6419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1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ind w:left="124" w:hanging="124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snapToGrid w:val="0"/>
                    <w:spacing w:line="360" w:lineRule="auto"/>
                    <w:jc w:val="left"/>
                    <w:rPr>
                      <w:rFonts w:ascii="Arial" w:eastAsia="Wingdings" w:hAnsi="Arial" w:cs="Arial"/>
                      <w:szCs w:val="18"/>
                    </w:rPr>
                  </w:pPr>
                </w:p>
              </w:tc>
            </w:tr>
          </w:tbl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D5468C" w:rsidRDefault="00D5468C">
            <w:pPr>
              <w:spacing w:line="360" w:lineRule="auto"/>
              <w:jc w:val="left"/>
              <w:rPr>
                <w:rFonts w:ascii="Arial" w:eastAsia="Wingdings" w:hAnsi="Arial" w:cs="Arial"/>
                <w:b/>
                <w:szCs w:val="18"/>
              </w:rPr>
            </w:pPr>
          </w:p>
          <w:p w:rsidR="00F37DAE" w:rsidRPr="001C30E4" w:rsidRDefault="00F37DAE">
            <w:pPr>
              <w:spacing w:line="360" w:lineRule="auto"/>
              <w:jc w:val="left"/>
            </w:pPr>
            <w:r w:rsidRPr="001C30E4">
              <w:rPr>
                <w:rFonts w:ascii="Arial" w:eastAsia="Wingdings" w:hAnsi="Arial" w:cs="Arial"/>
                <w:b/>
                <w:szCs w:val="18"/>
              </w:rPr>
              <w:t xml:space="preserve">Unità abitative </w:t>
            </w:r>
            <w:r w:rsidRPr="001C30E4">
              <w:rPr>
                <w:rFonts w:ascii="Arial" w:eastAsia="Wingdings" w:hAnsi="Arial" w:cs="Arial"/>
                <w:b/>
                <w:bCs/>
                <w:color w:val="000000"/>
                <w:szCs w:val="18"/>
              </w:rPr>
              <w:t>ad uso residenziale</w:t>
            </w:r>
            <w:r w:rsidR="00D5468C">
              <w:rPr>
                <w:rFonts w:ascii="Arial" w:eastAsia="Wingdings" w:hAnsi="Arial" w:cs="Arial"/>
                <w:b/>
                <w:bCs/>
                <w:color w:val="000000"/>
                <w:szCs w:val="18"/>
              </w:rPr>
              <w:t xml:space="preserve"> (</w:t>
            </w:r>
            <w:r w:rsidR="00D5468C" w:rsidRPr="00083DAD">
              <w:rPr>
                <w:rFonts w:ascii="Arial" w:eastAsia="Wingdings" w:hAnsi="Arial" w:cs="Arial"/>
                <w:b/>
                <w:bCs/>
                <w:i/>
                <w:color w:val="000000"/>
                <w:szCs w:val="18"/>
              </w:rPr>
              <w:t>solo in caso di condhotel</w:t>
            </w:r>
            <w:r w:rsidR="00D5468C">
              <w:rPr>
                <w:rFonts w:ascii="Arial" w:eastAsia="Wingdings" w:hAnsi="Arial" w:cs="Arial"/>
                <w:b/>
                <w:bCs/>
                <w:color w:val="000000"/>
                <w:szCs w:val="18"/>
              </w:rPr>
              <w:t>)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6310"/>
              <w:gridCol w:w="1020"/>
            </w:tblGrid>
            <w:tr w:rsidR="00F37DAE" w:rsidRPr="001C30E4">
              <w:trPr>
                <w:trHeight w:val="525"/>
              </w:trPr>
              <w:tc>
                <w:tcPr>
                  <w:tcW w:w="6310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pStyle w:val="Contenutotabella"/>
                    <w:rPr>
                      <w:szCs w:val="18"/>
                    </w:rPr>
                  </w:pPr>
                  <w:r w:rsidRPr="001D6419">
                    <w:rPr>
                      <w:rFonts w:ascii="Arial" w:hAnsi="Arial"/>
                      <w:szCs w:val="18"/>
                    </w:rPr>
                    <w:t xml:space="preserve">Numero unità abitative con posti letto n. </w:t>
                  </w: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____ (riga ripetibile)</w:t>
                  </w:r>
                </w:p>
              </w:tc>
              <w:tc>
                <w:tcPr>
                  <w:tcW w:w="1020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F37DAE" w:rsidRPr="001D6419" w:rsidRDefault="00F37DAE" w:rsidP="001D6419">
                  <w:pPr>
                    <w:pStyle w:val="Contenutotabella"/>
                    <w:rPr>
                      <w:szCs w:val="18"/>
                    </w:rPr>
                  </w:pP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|__|__|</w:t>
                  </w:r>
                </w:p>
              </w:tc>
            </w:tr>
            <w:tr w:rsidR="00F37DAE">
              <w:trPr>
                <w:trHeight w:val="542"/>
              </w:trPr>
              <w:tc>
                <w:tcPr>
                  <w:tcW w:w="7330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F37DAE" w:rsidRPr="001D6419" w:rsidRDefault="00F37DAE">
                  <w:pPr>
                    <w:pStyle w:val="Contenutotabella"/>
                    <w:rPr>
                      <w:szCs w:val="18"/>
                    </w:rPr>
                  </w:pPr>
                  <w:r w:rsidRPr="001D6419">
                    <w:rPr>
                      <w:rFonts w:ascii="Arial" w:hAnsi="Arial"/>
                      <w:szCs w:val="18"/>
                    </w:rPr>
                    <w:t xml:space="preserve">Totale unità abitative n. </w:t>
                  </w: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|__|__|__|</w:t>
                  </w:r>
                </w:p>
                <w:p w:rsidR="00F37DAE" w:rsidRPr="001D6419" w:rsidRDefault="00F37DAE">
                  <w:pPr>
                    <w:pStyle w:val="Contenutotabella"/>
                    <w:spacing w:before="113"/>
                    <w:rPr>
                      <w:szCs w:val="18"/>
                    </w:rPr>
                  </w:pPr>
                  <w:r w:rsidRPr="001D6419">
                    <w:rPr>
                      <w:rFonts w:ascii="Arial" w:hAnsi="Arial"/>
                      <w:szCs w:val="18"/>
                    </w:rPr>
                    <w:t>Totale superficie unità abitative</w:t>
                  </w:r>
                  <w:r w:rsidRPr="001D6419">
                    <w:rPr>
                      <w:rStyle w:val="Rimandonotaapidipagina"/>
                      <w:rFonts w:ascii="Arial" w:hAnsi="Arial"/>
                      <w:szCs w:val="18"/>
                    </w:rPr>
                    <w:footnoteReference w:id="3"/>
                  </w:r>
                  <w:r w:rsidRPr="001D6419">
                    <w:rPr>
                      <w:rFonts w:ascii="Arial" w:hAnsi="Arial"/>
                      <w:szCs w:val="18"/>
                    </w:rPr>
                    <w:t xml:space="preserve">    mq </w:t>
                  </w:r>
                  <w:r w:rsidRPr="001D6419">
                    <w:rPr>
                      <w:rFonts w:ascii="Arial" w:eastAsia="Wingdings" w:hAnsi="Arial" w:cs="Arial"/>
                      <w:i/>
                      <w:color w:val="808080"/>
                      <w:szCs w:val="18"/>
                    </w:rPr>
                    <w:t>|__|__|__|</w:t>
                  </w:r>
                </w:p>
              </w:tc>
            </w:tr>
          </w:tbl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</w:tc>
      </w:tr>
      <w:tr w:rsidR="00F37DAE" w:rsidTr="00E563E7">
        <w:trPr>
          <w:gridAfter w:val="1"/>
          <w:wAfter w:w="10" w:type="dxa"/>
          <w:trHeight w:val="554"/>
        </w:trPr>
        <w:tc>
          <w:tcPr>
            <w:tcW w:w="104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F37DAE" w:rsidRDefault="00F37DAE">
            <w:pPr>
              <w:snapToGrid w:val="0"/>
              <w:jc w:val="left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i/>
                <w:sz w:val="20"/>
                <w:szCs w:val="18"/>
              </w:rPr>
              <w:t>ALTRE DICHIARAZIONI</w:t>
            </w:r>
          </w:p>
        </w:tc>
      </w:tr>
      <w:tr w:rsidR="00F37DAE" w:rsidTr="00E563E7">
        <w:trPr>
          <w:trHeight w:val="554"/>
        </w:trPr>
        <w:tc>
          <w:tcPr>
            <w:tcW w:w="10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DAE" w:rsidRDefault="00F37DAE">
            <w:pPr>
              <w:snapToGrid w:val="0"/>
              <w:jc w:val="left"/>
              <w:rPr>
                <w:rFonts w:ascii="Arial" w:eastAsia="Wingdings" w:hAnsi="Arial" w:cs="Arial"/>
                <w:i/>
                <w:sz w:val="20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Il/la sottoscritto/a dichiara, relativamente ai locali di esercizio:</w:t>
            </w:r>
          </w:p>
          <w:p w:rsidR="00F37DAE" w:rsidRDefault="00F37DAE">
            <w:pPr>
              <w:numPr>
                <w:ilvl w:val="0"/>
                <w:numId w:val="4"/>
              </w:numPr>
              <w:jc w:val="left"/>
            </w:pPr>
            <w:r>
              <w:rPr>
                <w:rFonts w:ascii="Arial" w:eastAsia="Wingdings" w:hAnsi="Arial" w:cs="Arial"/>
                <w:szCs w:val="18"/>
              </w:rPr>
              <w:t>di aver rispettato le norme urbanistiche, edilizie, igienico-sanitarie, di sicurezza nei luoghi di lavoro e, fatte salve le deroghe in corso, di prevenzione incendi</w:t>
            </w:r>
          </w:p>
          <w:p w:rsidR="00F37DAE" w:rsidRDefault="00F37DAE">
            <w:pPr>
              <w:numPr>
                <w:ilvl w:val="0"/>
                <w:numId w:val="4"/>
              </w:num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di aver rispettato le norme relative alla destinazione d’uso </w:t>
            </w:r>
          </w:p>
          <w:p w:rsidR="00F37DAE" w:rsidRDefault="00F37DAE">
            <w:pPr>
              <w:numPr>
                <w:ilvl w:val="0"/>
                <w:numId w:val="4"/>
              </w:numPr>
              <w:jc w:val="left"/>
            </w:pPr>
            <w:r>
              <w:rPr>
                <w:rFonts w:ascii="Arial" w:eastAsia="Wingdings" w:hAnsi="Arial" w:cs="Arial"/>
                <w:szCs w:val="18"/>
              </w:rPr>
              <w:t>Altro(*) ____________________________(Ulteriori dichiarazioni espressamente previste dalla normativa regionale)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Il/la sottoscritto/a dichiara, inoltre:</w:t>
            </w:r>
          </w:p>
          <w:p w:rsidR="00F37DAE" w:rsidRDefault="00F37DAE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jc w:val="left"/>
            </w:pPr>
            <w:r>
              <w:rPr>
                <w:rFonts w:ascii="Arial" w:eastAsia="Wingdings" w:hAnsi="Arial" w:cs="Arial"/>
                <w:szCs w:val="18"/>
              </w:rPr>
              <w:t>di impegnarsi a comunicare ogni variazione relativa a stati, fatti, condizioni e titolarità rispetto a quanto dichiarato (*)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</w:tc>
      </w:tr>
    </w:tbl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r>
        <w:rPr>
          <w:rFonts w:ascii="Wingdings" w:eastAsia="Wingdings" w:hAnsi="Wingdings" w:cs="Wingdings"/>
          <w:b/>
          <w:sz w:val="28"/>
          <w:szCs w:val="28"/>
        </w:rPr>
        <w:t>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Wingdings" w:hAnsi="Arial" w:cs="Arial"/>
          <w:sz w:val="28"/>
          <w:szCs w:val="28"/>
        </w:rPr>
        <w:t>SCIA UNICA (SCIA + altre segnalazioni, comunicazioni e notifiche):</w:t>
      </w:r>
    </w:p>
    <w:p w:rsidR="00F37DAE" w:rsidRDefault="00F37DAE">
      <w:pPr>
        <w:rPr>
          <w:rFonts w:ascii="Arial" w:eastAsia="Wingdings" w:hAnsi="Arial" w:cs="Arial"/>
          <w:sz w:val="28"/>
          <w:szCs w:val="28"/>
        </w:rPr>
      </w:pPr>
    </w:p>
    <w:p w:rsidR="00F37DAE" w:rsidRDefault="00F37DAE">
      <w:r>
        <w:rPr>
          <w:rFonts w:ascii="Arial" w:eastAsia="Wingdings" w:hAnsi="Arial" w:cs="Arial"/>
        </w:rPr>
        <w:t>Il/la sottoscritto/a presenta le segnalazioni e/o comunicazioni indicate nel quadro riepilogativo allegato.</w:t>
      </w: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r>
        <w:rPr>
          <w:rFonts w:ascii="Wingdings" w:eastAsia="Wingdings" w:hAnsi="Wingdings" w:cs="Wingdings"/>
          <w:b/>
          <w:sz w:val="28"/>
          <w:szCs w:val="28"/>
        </w:rPr>
        <w:t>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Wingdings" w:hAnsi="Arial" w:cs="Arial"/>
          <w:sz w:val="28"/>
          <w:szCs w:val="28"/>
        </w:rPr>
        <w:t>SCIA CONDIZIONATA (SCIA o SCIA unica + richiesta di autorizzazione):</w:t>
      </w:r>
    </w:p>
    <w:p w:rsidR="00F37DAE" w:rsidRDefault="00F37DAE">
      <w:pPr>
        <w:rPr>
          <w:rFonts w:ascii="Arial" w:eastAsia="Wingdings" w:hAnsi="Arial" w:cs="Arial"/>
          <w:sz w:val="28"/>
          <w:szCs w:val="28"/>
        </w:rPr>
      </w:pPr>
    </w:p>
    <w:p w:rsidR="00F37DAE" w:rsidRDefault="00F37DAE">
      <w:r>
        <w:rPr>
          <w:rFonts w:ascii="Arial" w:eastAsia="Wingdings" w:hAnsi="Arial" w:cs="Arial"/>
        </w:rPr>
        <w:t>Il/la sottoscritto/a presenta richiesta di acquisizione, da parte dell’Amministrazione, delle autorizzazioni indicate nel quadro riepilogativo allegato.</w:t>
      </w: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r>
        <w:rPr>
          <w:rFonts w:ascii="Arial" w:eastAsia="Wingdings" w:hAnsi="Arial" w:cs="Arial"/>
        </w:rPr>
        <w:t>Il/la sottoscritto/a è consapevole di non poter iniziare l’attività fino al rilascio dei relativi atti di assenso, che verrà comunicato dallo Sportello Unico.</w:t>
      </w: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  <w:b/>
        </w:rPr>
      </w:pPr>
    </w:p>
    <w:p w:rsidR="00F37DAE" w:rsidRDefault="00F37DAE">
      <w:r>
        <w:rPr>
          <w:rFonts w:ascii="Arial" w:eastAsia="Wingdings" w:hAnsi="Arial" w:cs="Arial"/>
          <w:b/>
        </w:rPr>
        <w:t>Nota bene</w:t>
      </w:r>
      <w:r>
        <w:rPr>
          <w:rFonts w:ascii="Arial" w:eastAsia="Wingdings" w:hAnsi="Arial" w:cs="Arial"/>
        </w:rPr>
        <w:t xml:space="preserve">: Per le attività svolte su suolo pubblico, è necessario avere la relativa concessione.  </w:t>
      </w: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r>
        <w:rPr>
          <w:rFonts w:ascii="Arial" w:eastAsia="Wingdings" w:hAnsi="Arial" w:cs="Arial"/>
          <w:b/>
        </w:rPr>
        <w:t>Attenzione</w:t>
      </w:r>
      <w:r>
        <w:rPr>
          <w:rFonts w:ascii="Arial" w:eastAsia="Wingdings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F37DAE" w:rsidRDefault="00F37DAE">
      <w:pPr>
        <w:tabs>
          <w:tab w:val="left" w:pos="3060"/>
        </w:tabs>
        <w:spacing w:after="120"/>
        <w:rPr>
          <w:rFonts w:ascii="Arial" w:eastAsia="Wingdings" w:hAnsi="Arial" w:cs="Arial"/>
          <w:szCs w:val="18"/>
        </w:rPr>
      </w:pPr>
    </w:p>
    <w:p w:rsidR="00F37DAE" w:rsidRDefault="00F37DAE">
      <w:pPr>
        <w:tabs>
          <w:tab w:val="left" w:pos="3060"/>
        </w:tabs>
        <w:spacing w:after="120"/>
      </w:pPr>
      <w:r>
        <w:rPr>
          <w:rFonts w:ascii="Arial" w:eastAsia="Wingdings" w:hAnsi="Arial" w:cs="Arial"/>
          <w:szCs w:val="18"/>
        </w:rPr>
        <w:t>Data</w:t>
      </w:r>
      <w:r>
        <w:rPr>
          <w:rFonts w:ascii="Arial" w:eastAsia="Wingdings" w:hAnsi="Arial" w:cs="Arial"/>
          <w:i/>
          <w:color w:val="808080"/>
        </w:rPr>
        <w:t xml:space="preserve">____________________     </w:t>
      </w:r>
      <w:r>
        <w:rPr>
          <w:rFonts w:ascii="Arial" w:eastAsia="Wingdings" w:hAnsi="Arial" w:cs="Arial"/>
          <w:szCs w:val="18"/>
        </w:rPr>
        <w:t xml:space="preserve">         Firma</w:t>
      </w:r>
      <w:r>
        <w:rPr>
          <w:rFonts w:ascii="Arial" w:eastAsia="Wingdings" w:hAnsi="Arial" w:cs="Arial"/>
          <w:i/>
          <w:color w:val="808080"/>
        </w:rPr>
        <w:t>_________________________________________</w:t>
      </w: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i/>
          <w:color w:val="808080"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D5468C" w:rsidRDefault="00D5468C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i/>
          <w:sz w:val="22"/>
          <w:szCs w:val="22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INFORMATIVA SUL TRATTAMENTO DEI DATI PERSONALI ( Art. 13 del Reg. UE n .2016/679 del 27 aprile 2016)</w:t>
      </w:r>
      <w:r>
        <w:rPr>
          <w:rStyle w:val="Rimandonotaapidipagina"/>
          <w:rFonts w:ascii="Arial" w:eastAsia="Calibri" w:hAnsi="Arial" w:cs="Arial"/>
          <w:b/>
          <w:szCs w:val="18"/>
          <w:lang w:eastAsia="en-US"/>
        </w:rPr>
        <w:footnoteReference w:id="4"/>
      </w:r>
    </w:p>
    <w:p w:rsidR="00F37DAE" w:rsidRDefault="00F37DAE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5"/>
      </w:r>
      <w:r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lastRenderedPageBreak/>
        <w:t xml:space="preserve">Destinatari dei dati. </w:t>
      </w:r>
      <w:r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6"/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>
        <w:rPr>
          <w:rFonts w:ascii="Arial" w:eastAsia="Calibri" w:hAnsi="Arial" w:cs="Arial"/>
          <w:szCs w:val="18"/>
          <w:lang w:eastAsia="en-US"/>
        </w:rPr>
        <w:t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regolamento.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di_____________________________indirizzo mail_____________________________________________________________________________________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jc w:val="left"/>
      </w:pPr>
      <w:r>
        <w:rPr>
          <w:rFonts w:ascii="Wingdings" w:eastAsia="Wingdings" w:hAnsi="Wingdings" w:cs="Wingdings"/>
          <w:szCs w:val="18"/>
          <w:lang w:eastAsia="en-US"/>
        </w:rPr>
        <w:t></w:t>
      </w:r>
      <w:r>
        <w:rPr>
          <w:rFonts w:ascii="Arial" w:eastAsia="Arial" w:hAnsi="Arial" w:cs="Arial"/>
          <w:szCs w:val="18"/>
          <w:lang w:eastAsia="en-US"/>
        </w:rPr>
        <w:t xml:space="preserve">   </w:t>
      </w:r>
      <w:r>
        <w:rPr>
          <w:rFonts w:ascii="Arial" w:eastAsia="Wingdings" w:hAnsi="Arial" w:cs="Arial"/>
          <w:szCs w:val="18"/>
          <w:lang w:eastAsia="en-US"/>
        </w:rPr>
        <w:t>Il/la sottoscritto/a dichiara di aver letto l’informativa sul trattamento dei dati personali.</w:t>
      </w:r>
    </w:p>
    <w:p w:rsidR="00F37DAE" w:rsidRDefault="00F37DAE">
      <w:pPr>
        <w:pageBreakBefore/>
        <w:spacing w:after="160" w:line="256" w:lineRule="auto"/>
        <w:jc w:val="left"/>
        <w:rPr>
          <w:rFonts w:ascii="Arial" w:eastAsia="Wingdings" w:hAnsi="Arial" w:cs="Arial"/>
          <w:b/>
          <w:i/>
          <w:sz w:val="22"/>
          <w:szCs w:val="22"/>
          <w:lang w:eastAsia="en-US"/>
        </w:rPr>
      </w:pPr>
    </w:p>
    <w:p w:rsidR="00F37DAE" w:rsidRDefault="00F37DAE">
      <w:r>
        <w:rPr>
          <w:rFonts w:ascii="Arial" w:eastAsia="Wingdings" w:hAnsi="Arial" w:cs="Arial"/>
          <w:b/>
          <w:i/>
          <w:sz w:val="22"/>
          <w:szCs w:val="22"/>
        </w:rPr>
        <w:t>Quadro riepilogativo della documentazione allegata</w:t>
      </w:r>
    </w:p>
    <w:p w:rsidR="00F37DAE" w:rsidRDefault="00F37DAE">
      <w:pPr>
        <w:rPr>
          <w:rFonts w:ascii="Arial" w:eastAsia="Wingdings" w:hAnsi="Arial" w:cs="Arial"/>
          <w:b/>
          <w:i/>
          <w:sz w:val="22"/>
          <w:szCs w:val="22"/>
        </w:rPr>
      </w:pPr>
    </w:p>
    <w:p w:rsidR="00F37DAE" w:rsidRDefault="00F37DAE">
      <w:pPr>
        <w:rPr>
          <w:rFonts w:ascii="Arial" w:eastAsia="Wingdings" w:hAnsi="Arial" w:cs="Arial"/>
          <w:b/>
          <w:i/>
          <w:sz w:val="22"/>
          <w:szCs w:val="22"/>
        </w:rPr>
      </w:pPr>
    </w:p>
    <w:p w:rsidR="00F37DAE" w:rsidRDefault="00F37DAE">
      <w:pPr>
        <w:rPr>
          <w:rFonts w:ascii="Arial" w:eastAsia="Wingdings" w:hAnsi="Arial" w:cs="Arial"/>
          <w:b/>
          <w:i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4891"/>
        <w:gridCol w:w="3048"/>
        <w:gridCol w:w="49"/>
      </w:tblGrid>
      <w:tr w:rsidR="00F37DAE">
        <w:trPr>
          <w:trHeight w:val="381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37DAE" w:rsidRDefault="00F37DAE">
            <w:r>
              <w:rPr>
                <w:rFonts w:ascii="Arial" w:eastAsia="Wingdings" w:hAnsi="Arial" w:cs="Arial"/>
                <w:b/>
                <w:i/>
                <w:szCs w:val="18"/>
              </w:rPr>
              <w:t>DOCUMENTAZIONE ALLEGATA ALLA SCIA</w:t>
            </w:r>
          </w:p>
        </w:tc>
        <w:tc>
          <w:tcPr>
            <w:tcW w:w="49" w:type="dxa"/>
            <w:shd w:val="clear" w:color="auto" w:fill="auto"/>
          </w:tcPr>
          <w:p w:rsidR="00F37DAE" w:rsidRDefault="00F37DAE">
            <w:pPr>
              <w:snapToGrid w:val="0"/>
              <w:rPr>
                <w:rFonts w:ascii="Arial" w:eastAsia="Wingdings" w:hAnsi="Arial" w:cs="Arial"/>
                <w:b/>
                <w:i/>
                <w:szCs w:val="18"/>
              </w:rPr>
            </w:pP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795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Allegato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Denominazione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Casi in cui è previsto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Procura/delega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Nel caso di procura/delega a presentare la segnalazione 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Copia del documento di identità del/i titolare/i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Nel caso in cui la segnalazione non sia sottoscritta in forma digitale e in assenza di procura 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Planimetria quotata dei locali 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Nel caso in cui non sia già in possesso della PA 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Dichiarazioni sul possesso dei requisiti da parte degli altri soggetti (Allegato A) + copia del documento di identità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Sempre, in presenza di soggetti (es. soci) diversi dal dichiarante</w:t>
            </w:r>
          </w:p>
          <w:p w:rsidR="00F37DAE" w:rsidRDefault="00F37DAE">
            <w:pPr>
              <w:jc w:val="left"/>
              <w:rPr>
                <w:rFonts w:ascii="Arial" w:eastAsia="Wingdings" w:hAnsi="Arial" w:cs="Arial"/>
                <w:szCs w:val="18"/>
              </w:rPr>
            </w:pP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Dichiarazioni sul possesso dei requisiti da parte del rappresentante (Allegato B) + copia del documento di identità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Sempre, in presenza di un rappresentante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Dichiarazione di classificazione della struttura (*)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In caso di autodichiarazione per la classificazione della struttura </w:t>
            </w:r>
          </w:p>
        </w:tc>
      </w:tr>
    </w:tbl>
    <w:p w:rsidR="00F37DAE" w:rsidRDefault="00F37DAE">
      <w:pPr>
        <w:rPr>
          <w:rFonts w:ascii="Arial" w:eastAsia="Wingdings" w:hAnsi="Arial" w:cs="Arial"/>
          <w:b/>
          <w:i/>
          <w:sz w:val="22"/>
          <w:szCs w:val="22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  <w:b/>
          <w:i/>
          <w:sz w:val="22"/>
          <w:szCs w:val="22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</w:pPr>
      <w:r>
        <w:rPr>
          <w:rFonts w:ascii="Wingdings" w:eastAsia="Wingdings" w:hAnsi="Wingdings" w:cs="Wingdings"/>
          <w:b/>
          <w:sz w:val="20"/>
          <w:szCs w:val="20"/>
        </w:rPr>
        <w:t>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Wingdings" w:hAnsi="Arial" w:cs="Arial"/>
          <w:b/>
          <w:sz w:val="20"/>
          <w:szCs w:val="20"/>
        </w:rPr>
        <w:t>SCIA UNICA</w:t>
      </w:r>
    </w:p>
    <w:p w:rsidR="00F37DAE" w:rsidRDefault="00F37DAE">
      <w:pPr>
        <w:rPr>
          <w:rFonts w:ascii="Arial" w:eastAsia="Wingdings" w:hAnsi="Arial" w:cs="Arial"/>
          <w:b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4891"/>
        <w:gridCol w:w="3048"/>
        <w:gridCol w:w="49"/>
      </w:tblGrid>
      <w:tr w:rsidR="00F37DAE">
        <w:trPr>
          <w:trHeight w:val="381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37DAE" w:rsidRDefault="00F37DAE">
            <w:r>
              <w:rPr>
                <w:rFonts w:ascii="Arial" w:eastAsia="Wingdings" w:hAnsi="Arial" w:cs="Arial"/>
                <w:b/>
                <w:i/>
                <w:szCs w:val="18"/>
              </w:rPr>
              <w:t>ALTRE SEGNALAZIONI O COMUNICAZIONI PRESENTATE IN ALLEGATO ALLA SCIA</w:t>
            </w:r>
          </w:p>
        </w:tc>
        <w:tc>
          <w:tcPr>
            <w:tcW w:w="49" w:type="dxa"/>
            <w:shd w:val="clear" w:color="auto" w:fill="auto"/>
          </w:tcPr>
          <w:p w:rsidR="00F37DAE" w:rsidRDefault="00F37DAE">
            <w:pPr>
              <w:snapToGrid w:val="0"/>
              <w:rPr>
                <w:rFonts w:ascii="Arial" w:eastAsia="Wingdings" w:hAnsi="Arial"/>
                <w:b/>
                <w:i/>
                <w:szCs w:val="18"/>
              </w:rPr>
            </w:pP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795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Allegato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Denominazione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Casi in cui è previsto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SCIA di classificazione della struttura (*)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Nel  caso in cui è prevista  la SCIA per la classificazione della struttura 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Notifica sanitaria (art. 6, Reg. CE n. 852/2004)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In caso di esercizio che effettua la somministrazione di alimenti e bevande agli alloggiati, ai loro ospiti e a coloro che sono presenti in caso di eventi o manifestazioni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SCIA somministrazione 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In caso di esercizio che effettua la somministrazione di alimenti e bevande al pubblico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SCIA per insegna di esercizio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In caso di attività che preveda insegna esterna (dove è prevista la SCIA)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SCIA prevenzione incendi 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In caso di esercizio con capacità ricettiva superiore a 25 posti letto o comunque in caso di attività soggetta ai controlli di prevenzione incendi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Altre SCIA o altre comunicazioni per l’avvio di specifiche attività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Se espressamente previste dalla normativa di settore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Altre comunicazioni o segnalazioni previste dalla normativa regionale (*)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Se espressamente previste dalla normativa regionale di settore</w:t>
            </w:r>
          </w:p>
        </w:tc>
      </w:tr>
    </w:tbl>
    <w:p w:rsidR="00F37DAE" w:rsidRDefault="00F37DAE">
      <w:pPr>
        <w:ind w:left="426" w:right="401" w:hanging="426"/>
      </w:pPr>
      <w:r>
        <w:rPr>
          <w:rFonts w:ascii="Arial" w:eastAsia="Arial" w:hAnsi="Arial" w:cs="Arial"/>
          <w:highlight w:val="yellow"/>
        </w:rPr>
        <w:t xml:space="preserve">      </w:t>
      </w:r>
    </w:p>
    <w:p w:rsidR="00F37DAE" w:rsidRDefault="00F37DAE">
      <w:pPr>
        <w:rPr>
          <w:rFonts w:ascii="Arial" w:eastAsia="Wingdings" w:hAnsi="Arial" w:cs="Arial"/>
          <w:highlight w:val="yellow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spacing w:line="360" w:lineRule="auto"/>
        <w:ind w:left="284"/>
        <w:jc w:val="left"/>
      </w:pPr>
      <w:r>
        <w:rPr>
          <w:rFonts w:ascii="Wingdings" w:eastAsia="Wingdings" w:hAnsi="Wingdings" w:cs="Wingdings"/>
          <w:b/>
          <w:sz w:val="20"/>
          <w:szCs w:val="20"/>
        </w:rPr>
        <w:t>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Wingdings" w:hAnsi="Arial" w:cs="Arial"/>
          <w:b/>
          <w:sz w:val="20"/>
          <w:szCs w:val="20"/>
        </w:rPr>
        <w:t>SCIA CONDIZIONATA</w:t>
      </w:r>
    </w:p>
    <w:p w:rsidR="00F37DAE" w:rsidRDefault="00F37DAE">
      <w:pPr>
        <w:rPr>
          <w:rFonts w:ascii="Arial" w:eastAsia="Wingdings" w:hAnsi="Arial" w:cs="Arial"/>
          <w:b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4891"/>
        <w:gridCol w:w="3048"/>
        <w:gridCol w:w="49"/>
      </w:tblGrid>
      <w:tr w:rsidR="00F37DAE">
        <w:trPr>
          <w:trHeight w:val="381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37DAE" w:rsidRDefault="00F37DAE">
            <w:r>
              <w:rPr>
                <w:rFonts w:ascii="Arial" w:eastAsia="Wingdings" w:hAnsi="Arial" w:cs="Arial"/>
                <w:b/>
                <w:i/>
                <w:szCs w:val="18"/>
              </w:rPr>
              <w:t xml:space="preserve">RICHIESTA DI AUTORIZZAZIONI PRESENTATA CONTESTUALMENTE ALLA SCIA O ALLA SCIA UNICA </w:t>
            </w:r>
          </w:p>
        </w:tc>
        <w:tc>
          <w:tcPr>
            <w:tcW w:w="49" w:type="dxa"/>
            <w:shd w:val="clear" w:color="auto" w:fill="auto"/>
          </w:tcPr>
          <w:p w:rsidR="00F37DAE" w:rsidRDefault="00F37DAE">
            <w:pPr>
              <w:snapToGrid w:val="0"/>
              <w:rPr>
                <w:rFonts w:ascii="Arial" w:eastAsia="Wingdings" w:hAnsi="Arial"/>
                <w:b/>
                <w:i/>
                <w:szCs w:val="18"/>
              </w:rPr>
            </w:pP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795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Allegato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Denominazione 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 xml:space="preserve">Casi in cui è previsto 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Documentazione per il rilascio dell’autorizzazione per insegna di esercizio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In caso di attività che preveda insegna esterna (dove è prevista la domanda di autorizzazione)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Domanda per la classificazione della struttura (*)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Nel caso in cui è prevista l’autorizzazione per la  classificazione della struttura</w:t>
            </w:r>
          </w:p>
        </w:tc>
      </w:tr>
      <w:tr w:rsidR="00F37DAE">
        <w:tblPrEx>
          <w:tblCellMar>
            <w:left w:w="108" w:type="dxa"/>
            <w:right w:w="108" w:type="dxa"/>
          </w:tblCellMar>
        </w:tblPrEx>
        <w:trPr>
          <w:trHeight w:val="1504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Altre domande previste dalla normativa regionale (*)</w:t>
            </w:r>
          </w:p>
        </w:tc>
        <w:tc>
          <w:tcPr>
            <w:tcW w:w="309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Se espressamente previste dalla normativa regionale di settore</w:t>
            </w:r>
          </w:p>
        </w:tc>
      </w:tr>
    </w:tbl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p w:rsidR="00F37DAE" w:rsidRDefault="00F37DAE">
      <w:pPr>
        <w:rPr>
          <w:rFonts w:ascii="Arial" w:eastAsia="Wingdings" w:hAnsi="Arial" w:cs="Arial"/>
        </w:rPr>
      </w:pPr>
    </w:p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1701"/>
        <w:gridCol w:w="4961"/>
        <w:gridCol w:w="2977"/>
        <w:gridCol w:w="10"/>
      </w:tblGrid>
      <w:tr w:rsidR="00F37DAE">
        <w:trPr>
          <w:gridAfter w:val="1"/>
          <w:wAfter w:w="10" w:type="dxa"/>
          <w:trHeight w:val="381"/>
        </w:trPr>
        <w:tc>
          <w:tcPr>
            <w:tcW w:w="9639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37DAE" w:rsidRDefault="00F37DAE">
            <w:r>
              <w:rPr>
                <w:rFonts w:ascii="Arial" w:eastAsia="Wingdings" w:hAnsi="Arial" w:cs="Arial"/>
                <w:b/>
                <w:i/>
                <w:szCs w:val="18"/>
              </w:rPr>
              <w:t>ALTRI ALLEGATI (attestazioni relative al versamento di oneri, diritti etc. e dell’imposta di bollo)</w:t>
            </w:r>
          </w:p>
        </w:tc>
      </w:tr>
      <w:tr w:rsidR="00F37DAE">
        <w:trPr>
          <w:trHeight w:val="72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Allegato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 xml:space="preserve">Denominazione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37DAE" w:rsidRDefault="00F37DAE">
            <w:pPr>
              <w:jc w:val="center"/>
            </w:pPr>
            <w:r>
              <w:rPr>
                <w:rFonts w:ascii="Arial" w:eastAsia="Wingdings" w:hAnsi="Arial" w:cs="Arial"/>
                <w:szCs w:val="18"/>
              </w:rPr>
              <w:t>Casi in cui è previsto</w:t>
            </w:r>
          </w:p>
        </w:tc>
      </w:tr>
      <w:tr w:rsidR="00F37DAE">
        <w:trPr>
          <w:trHeight w:val="72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37DAE" w:rsidRDefault="00F37DAE">
            <w:pPr>
              <w:tabs>
                <w:tab w:val="left" w:pos="672"/>
              </w:tabs>
              <w:jc w:val="left"/>
            </w:pPr>
            <w:r>
              <w:rPr>
                <w:rFonts w:ascii="Arial" w:eastAsia="Wingdings" w:hAnsi="Arial" w:cs="Arial"/>
                <w:szCs w:val="18"/>
              </w:rPr>
              <w:t>Attestazione del versamento di oneri, di diritti, ecc.(*)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Nella misura e con le modalità indicate sul sito dell’amministrazione</w:t>
            </w:r>
          </w:p>
        </w:tc>
      </w:tr>
      <w:tr w:rsidR="00F37DAE">
        <w:trPr>
          <w:trHeight w:val="727"/>
        </w:trPr>
        <w:tc>
          <w:tcPr>
            <w:tcW w:w="1701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center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tabs>
                <w:tab w:val="left" w:pos="672"/>
              </w:tabs>
              <w:jc w:val="left"/>
            </w:pPr>
            <w:r>
              <w:rPr>
                <w:rFonts w:ascii="Arial" w:eastAsia="Wingdings" w:hAnsi="Arial" w:cs="Arial"/>
              </w:rPr>
              <w:t>-Attestazione del versamento dell’imposta di bollo: estremi del codice identificativo della marca da bollo, che deve essere annullata e conservata dall’interessato;</w:t>
            </w:r>
          </w:p>
          <w:p w:rsidR="00F37DAE" w:rsidRDefault="00F37DAE">
            <w:pPr>
              <w:tabs>
                <w:tab w:val="left" w:pos="672"/>
              </w:tabs>
              <w:jc w:val="left"/>
              <w:rPr>
                <w:rFonts w:ascii="Arial" w:eastAsia="Wingdings" w:hAnsi="Arial" w:cs="Arial"/>
              </w:rPr>
            </w:pPr>
          </w:p>
          <w:p w:rsidR="00F37DAE" w:rsidRDefault="00F37DAE">
            <w:pPr>
              <w:tabs>
                <w:tab w:val="left" w:pos="672"/>
              </w:tabs>
              <w:jc w:val="left"/>
            </w:pPr>
            <w:r>
              <w:rPr>
                <w:rFonts w:ascii="Arial" w:eastAsia="Wingdings" w:hAnsi="Arial" w:cs="Arial"/>
                <w:i/>
              </w:rPr>
              <w:t xml:space="preserve">ovvero  </w:t>
            </w:r>
          </w:p>
          <w:p w:rsidR="00F37DAE" w:rsidRDefault="00F37DAE">
            <w:pPr>
              <w:tabs>
                <w:tab w:val="left" w:pos="672"/>
              </w:tabs>
              <w:jc w:val="left"/>
              <w:rPr>
                <w:rFonts w:ascii="Arial" w:eastAsia="Wingdings" w:hAnsi="Arial" w:cs="Arial"/>
                <w:i/>
              </w:rPr>
            </w:pPr>
          </w:p>
          <w:p w:rsidR="00F37DAE" w:rsidRDefault="00F37DAE">
            <w:pPr>
              <w:tabs>
                <w:tab w:val="left" w:pos="672"/>
              </w:tabs>
              <w:jc w:val="left"/>
            </w:pPr>
            <w:r>
              <w:rPr>
                <w:rFonts w:ascii="Arial" w:eastAsia="Wingdings" w:hAnsi="Arial" w:cs="Arial"/>
              </w:rPr>
              <w:t>- Assolvimento dell’imposta di bollo con le altre modalità previste, anche in modalità virtuale o tramite @bollo</w:t>
            </w:r>
          </w:p>
        </w:tc>
        <w:tc>
          <w:tcPr>
            <w:tcW w:w="29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DAE" w:rsidRDefault="00F37DAE">
            <w:pPr>
              <w:jc w:val="left"/>
            </w:pPr>
            <w:r>
              <w:rPr>
                <w:rFonts w:ascii="Arial" w:eastAsia="Wingdings" w:hAnsi="Arial" w:cs="Arial"/>
                <w:szCs w:val="18"/>
              </w:rPr>
              <w:t>Obbligatoria in caso di presentazione di un’istanza contestuale alla SCIA (SCIA  condizionata)</w:t>
            </w:r>
          </w:p>
        </w:tc>
      </w:tr>
    </w:tbl>
    <w:p w:rsidR="00F37DAE" w:rsidRDefault="00F37DAE">
      <w:pPr>
        <w:pageBreakBefore/>
        <w:tabs>
          <w:tab w:val="left" w:pos="3060"/>
        </w:tabs>
        <w:spacing w:after="120"/>
        <w:jc w:val="center"/>
      </w:pPr>
      <w:r>
        <w:rPr>
          <w:rFonts w:ascii="Arial" w:eastAsia="Wingdings" w:hAnsi="Arial" w:cs="Arial"/>
        </w:rPr>
        <w:lastRenderedPageBreak/>
        <w:t>ALLEGATO A</w:t>
      </w:r>
    </w:p>
    <w:p w:rsidR="00F37DAE" w:rsidRDefault="00F37DAE">
      <w:pPr>
        <w:tabs>
          <w:tab w:val="left" w:pos="3060"/>
        </w:tabs>
        <w:spacing w:after="120"/>
        <w:jc w:val="center"/>
        <w:rPr>
          <w:rFonts w:ascii="Arial" w:eastAsia="Wingdings" w:hAnsi="Arial" w:cs="Arial"/>
        </w:rPr>
      </w:pPr>
    </w:p>
    <w:p w:rsidR="00F37DAE" w:rsidRDefault="00F37DAE">
      <w:pPr>
        <w:pStyle w:val="Grigliamedia1-Colore21"/>
        <w:spacing w:after="0" w:line="240" w:lineRule="auto"/>
        <w:ind w:left="0"/>
        <w:jc w:val="center"/>
      </w:pPr>
      <w:r>
        <w:rPr>
          <w:rFonts w:ascii="Arial" w:eastAsia="Wingdings" w:hAnsi="Arial" w:cs="Arial"/>
          <w:b/>
          <w:sz w:val="18"/>
          <w:szCs w:val="18"/>
        </w:rPr>
        <w:t xml:space="preserve">DICHIARAZIONE SUL POSSESSO DEI REQUISITI DA PARTE DEGLI ALTRI SOGGETTI  </w:t>
      </w:r>
    </w:p>
    <w:p w:rsidR="00F37DAE" w:rsidRDefault="00F37DAE">
      <w:pPr>
        <w:pStyle w:val="Grigliamedia1-Colore21"/>
        <w:spacing w:after="0" w:line="240" w:lineRule="auto"/>
        <w:ind w:left="0"/>
        <w:jc w:val="both"/>
        <w:rPr>
          <w:rFonts w:ascii="Arial" w:eastAsia="Wingdings" w:hAnsi="Arial" w:cs="Arial"/>
          <w:b/>
          <w:sz w:val="18"/>
          <w:szCs w:val="18"/>
        </w:rPr>
      </w:pP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eastAsia="Wingdings" w:hAnsi="Arial" w:cs="Arial"/>
          <w:sz w:val="18"/>
          <w:szCs w:val="18"/>
        </w:rPr>
        <w:t xml:space="preserve">Cognome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>
        <w:rPr>
          <w:rFonts w:ascii="Arial" w:hAnsi="Arial" w:cs="Arial"/>
          <w:sz w:val="18"/>
          <w:szCs w:val="18"/>
        </w:rPr>
        <w:t>Nome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C.F.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Data di nascita</w:t>
      </w:r>
      <w:r>
        <w:rPr>
          <w:rFonts w:ascii="Arial" w:hAnsi="Arial" w:cs="Arial"/>
          <w:color w:val="808080"/>
          <w:sz w:val="20"/>
        </w:rPr>
        <w:t>|__|__|/|__|__|/|__|__|__|__|</w:t>
      </w:r>
      <w:r>
        <w:rPr>
          <w:rFonts w:ascii="Arial" w:hAnsi="Arial" w:cs="Arial"/>
          <w:sz w:val="18"/>
          <w:szCs w:val="18"/>
        </w:rPr>
        <w:t xml:space="preserve"> Cittadinanza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Sesso: M |__| F |__|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Luogo di nascita: Stato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>
        <w:rPr>
          <w:rFonts w:ascii="Arial" w:hAnsi="Arial" w:cs="Arial"/>
          <w:sz w:val="18"/>
          <w:szCs w:val="18"/>
        </w:rPr>
        <w:t xml:space="preserve"> Provincia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>
        <w:rPr>
          <w:rFonts w:ascii="Arial" w:hAnsi="Arial" w:cs="Arial"/>
          <w:sz w:val="18"/>
          <w:szCs w:val="18"/>
        </w:rPr>
        <w:t xml:space="preserve"> Comune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Residenza: Provincia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>
        <w:rPr>
          <w:rFonts w:ascii="Arial" w:hAnsi="Arial" w:cs="Arial"/>
          <w:sz w:val="18"/>
          <w:szCs w:val="18"/>
        </w:rPr>
        <w:t xml:space="preserve"> Comune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Via, Piazza, ecc.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>
        <w:rPr>
          <w:rFonts w:ascii="Arial" w:hAnsi="Arial" w:cs="Arial"/>
          <w:sz w:val="18"/>
          <w:szCs w:val="18"/>
        </w:rPr>
        <w:t xml:space="preserve">N.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>
        <w:rPr>
          <w:rFonts w:ascii="Arial" w:hAnsi="Arial" w:cs="Arial"/>
          <w:sz w:val="18"/>
          <w:szCs w:val="18"/>
        </w:rPr>
        <w:t xml:space="preserve">C.A.P.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F37DAE" w:rsidRDefault="00F37DAE">
      <w:pPr>
        <w:pStyle w:val="Grigliamedia1-Colore21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F37DAE" w:rsidRDefault="00F37DAE">
      <w:pPr>
        <w:pStyle w:val="Grigliamedia1-Colore21"/>
        <w:spacing w:after="0"/>
        <w:ind w:left="0"/>
        <w:jc w:val="center"/>
      </w:pPr>
      <w:r>
        <w:rPr>
          <w:rFonts w:ascii="Arial" w:hAnsi="Arial" w:cs="Arial"/>
          <w:sz w:val="18"/>
          <w:szCs w:val="18"/>
        </w:rPr>
        <w:t>in qualità di</w:t>
      </w:r>
    </w:p>
    <w:p w:rsidR="00F37DAE" w:rsidRDefault="00F37DAE">
      <w:pPr>
        <w:spacing w:line="276" w:lineRule="auto"/>
        <w:contextualSpacing/>
        <w:rPr>
          <w:rFonts w:ascii="Arial" w:eastAsia="Calibri" w:hAnsi="Arial" w:cs="Arial"/>
          <w:szCs w:val="18"/>
          <w:lang w:eastAsia="en-US"/>
        </w:rPr>
      </w:pPr>
    </w:p>
    <w:p w:rsidR="00F37DAE" w:rsidRDefault="001D6419">
      <w:pPr>
        <w:spacing w:line="276" w:lineRule="auto"/>
        <w:contextualSpacing/>
      </w:pPr>
      <w:r>
        <w:rPr>
          <w:rFonts w:ascii="Arial" w:hAnsi="Arial" w:cs="Arial"/>
          <w:i/>
          <w:color w:val="808080"/>
        </w:rPr>
        <w:t>____________</w:t>
      </w:r>
      <w:r w:rsidR="00F37DAE" w:rsidRPr="001D6419">
        <w:rPr>
          <w:rFonts w:ascii="Arial" w:hAnsi="Arial" w:cs="Arial"/>
          <w:i/>
          <w:color w:val="808080"/>
        </w:rPr>
        <w:t xml:space="preserve"> </w:t>
      </w:r>
      <w:r w:rsidR="00F37DAE">
        <w:rPr>
          <w:rFonts w:ascii="Arial" w:eastAsia="Calibri" w:hAnsi="Arial" w:cs="Arial"/>
          <w:szCs w:val="18"/>
          <w:lang w:eastAsia="en-US"/>
        </w:rPr>
        <w:t xml:space="preserve">della </w:t>
      </w:r>
      <w:r w:rsidR="00F37DAE">
        <w:rPr>
          <w:rFonts w:ascii="Arial" w:hAnsi="Arial" w:cs="Arial"/>
          <w:i/>
          <w:color w:val="808080"/>
        </w:rPr>
        <w:t>|__|</w:t>
      </w:r>
      <w:r w:rsidR="00F37DAE">
        <w:rPr>
          <w:rFonts w:ascii="Arial" w:eastAsia="Calibri" w:hAnsi="Arial" w:cs="Arial"/>
          <w:szCs w:val="18"/>
          <w:lang w:eastAsia="en-US"/>
        </w:rPr>
        <w:t xml:space="preserve"> Società </w:t>
      </w:r>
      <w:r w:rsidR="00F37DAE">
        <w:rPr>
          <w:rFonts w:ascii="Arial" w:hAnsi="Arial" w:cs="Arial"/>
          <w:i/>
          <w:color w:val="808080"/>
        </w:rPr>
        <w:t>______________</w:t>
      </w:r>
      <w:r>
        <w:rPr>
          <w:rFonts w:ascii="Arial" w:hAnsi="Arial" w:cs="Arial"/>
          <w:i/>
          <w:color w:val="808080"/>
        </w:rPr>
        <w:t>_____________________________</w:t>
      </w:r>
      <w:r w:rsidR="00F37DAE">
        <w:rPr>
          <w:rFonts w:ascii="Arial" w:hAnsi="Arial" w:cs="Arial"/>
          <w:i/>
          <w:color w:val="808080"/>
        </w:rPr>
        <w:t>_______________________</w:t>
      </w:r>
    </w:p>
    <w:p w:rsidR="00F37DAE" w:rsidRDefault="00F37DAE">
      <w:pPr>
        <w:tabs>
          <w:tab w:val="left" w:pos="3060"/>
        </w:tabs>
        <w:spacing w:after="120"/>
        <w:rPr>
          <w:rFonts w:ascii="Arial" w:hAnsi="Arial" w:cs="Arial"/>
          <w:i/>
          <w:color w:val="808080"/>
          <w:szCs w:val="18"/>
        </w:rPr>
      </w:pPr>
    </w:p>
    <w:p w:rsidR="00F37DAE" w:rsidRDefault="00F37DAE">
      <w:r>
        <w:rPr>
          <w:rFonts w:ascii="Arial" w:hAnsi="Arial" w:cs="Arial"/>
          <w:szCs w:val="18"/>
        </w:rPr>
        <w:t>Consapevole delle sanzioni penali previste dalla legge per le false dichiarazioni e attestazioni (art. 76 del DPR n. 445 del 2000 e Codice penale), sotto la propria responsabilità,</w:t>
      </w:r>
    </w:p>
    <w:p w:rsidR="00F37DAE" w:rsidRDefault="00F37DAE">
      <w:pPr>
        <w:rPr>
          <w:rFonts w:ascii="Arial" w:hAnsi="Arial" w:cs="Arial"/>
          <w:szCs w:val="18"/>
        </w:rPr>
      </w:pPr>
    </w:p>
    <w:p w:rsidR="00F37DAE" w:rsidRDefault="00F37DAE">
      <w:pPr>
        <w:jc w:val="center"/>
      </w:pPr>
      <w:r>
        <w:rPr>
          <w:rFonts w:ascii="Arial" w:hAnsi="Arial" w:cs="Arial"/>
          <w:b/>
          <w:szCs w:val="18"/>
        </w:rPr>
        <w:t>dichiara</w:t>
      </w:r>
    </w:p>
    <w:p w:rsidR="00F37DAE" w:rsidRDefault="00F37DAE">
      <w:pPr>
        <w:rPr>
          <w:rFonts w:ascii="Arial" w:hAnsi="Arial" w:cs="Arial"/>
          <w:b/>
          <w:szCs w:val="18"/>
        </w:rPr>
      </w:pPr>
    </w:p>
    <w:p w:rsidR="00F37DAE" w:rsidRDefault="00F37DAE">
      <w:pPr>
        <w:numPr>
          <w:ilvl w:val="0"/>
          <w:numId w:val="3"/>
        </w:numPr>
        <w:spacing w:after="160" w:line="254" w:lineRule="auto"/>
      </w:pPr>
      <w:r>
        <w:rPr>
          <w:rFonts w:ascii="Arial" w:hAnsi="Arial" w:cs="Arial"/>
          <w:szCs w:val="18"/>
        </w:rPr>
        <w:t>di essere in possesso dei requisiti di onorabilità previsti dalla legge (artt. 11 e 92 del TULPS, Regio Decreto 18/06/1931, n. 773);</w:t>
      </w:r>
    </w:p>
    <w:p w:rsidR="00F37DAE" w:rsidRDefault="00F37DAE">
      <w:pPr>
        <w:numPr>
          <w:ilvl w:val="0"/>
          <w:numId w:val="3"/>
        </w:numPr>
        <w:spacing w:after="160" w:line="254" w:lineRule="auto"/>
      </w:pPr>
      <w:r>
        <w:rPr>
          <w:rFonts w:ascii="Arial" w:eastAsia="Calibri" w:hAnsi="Arial" w:cs="Arial"/>
          <w:szCs w:val="18"/>
          <w:lang w:eastAsia="en-US"/>
        </w:rPr>
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</w:r>
    </w:p>
    <w:p w:rsidR="00F37DAE" w:rsidRDefault="00F37DAE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F37DAE" w:rsidRDefault="00F37DAE"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F37DAE" w:rsidRDefault="00F37DAE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F37DAE" w:rsidRDefault="00F37DAE">
      <w:pPr>
        <w:tabs>
          <w:tab w:val="left" w:pos="3060"/>
        </w:tabs>
        <w:spacing w:after="120"/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</w:t>
      </w:r>
    </w:p>
    <w:p w:rsidR="00F37DAE" w:rsidRDefault="00F37DAE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i/>
          <w:color w:val="808080"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i/>
          <w:sz w:val="22"/>
          <w:szCs w:val="22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INFORMATIVA SUL TRATTAMENTO DEI DATI PERSONALI ( Art. 13 del Reg. UE n .2016/679 del 27 aprile 2016)</w:t>
      </w:r>
      <w:r>
        <w:rPr>
          <w:rStyle w:val="Rimandonotaapidipagina"/>
          <w:rFonts w:ascii="Arial" w:eastAsia="Calibri" w:hAnsi="Arial" w:cs="Arial"/>
          <w:b/>
          <w:szCs w:val="18"/>
          <w:lang w:eastAsia="en-US"/>
        </w:rPr>
        <w:footnoteReference w:id="7"/>
      </w:r>
    </w:p>
    <w:p w:rsidR="00F37DAE" w:rsidRDefault="00F37DAE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8"/>
      </w:r>
      <w:r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Destinatari dei dati. </w:t>
      </w:r>
      <w:r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9"/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>
        <w:rPr>
          <w:rFonts w:ascii="Arial" w:eastAsia="Calibri" w:hAnsi="Arial" w:cs="Arial"/>
          <w:szCs w:val="18"/>
          <w:lang w:eastAsia="en-US"/>
        </w:rPr>
        <w:t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regolamento.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di_____________________________indirizzo mail_____________________________________________________________________________________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jc w:val="left"/>
      </w:pPr>
      <w:r>
        <w:rPr>
          <w:rFonts w:ascii="Wingdings" w:eastAsia="Wingdings" w:hAnsi="Wingdings" w:cs="Wingdings"/>
          <w:szCs w:val="18"/>
          <w:lang w:eastAsia="en-US"/>
        </w:rPr>
        <w:t></w:t>
      </w:r>
      <w:r>
        <w:rPr>
          <w:rFonts w:ascii="Arial" w:eastAsia="Arial" w:hAnsi="Arial" w:cs="Arial"/>
          <w:szCs w:val="18"/>
          <w:lang w:eastAsia="en-US"/>
        </w:rPr>
        <w:t xml:space="preserve">   </w:t>
      </w:r>
      <w:r>
        <w:rPr>
          <w:rFonts w:ascii="Arial" w:eastAsia="Wingdings" w:hAnsi="Arial" w:cs="Arial"/>
          <w:szCs w:val="18"/>
          <w:lang w:eastAsia="en-US"/>
        </w:rPr>
        <w:t>Il/la sottoscritto/a dichiara di aver letto l’informativa sul trattamento dei dati personali.</w:t>
      </w:r>
    </w:p>
    <w:p w:rsidR="00F37DAE" w:rsidRDefault="00F37DAE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tabs>
          <w:tab w:val="left" w:pos="3060"/>
        </w:tabs>
        <w:spacing w:after="120"/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pageBreakBefore/>
        <w:tabs>
          <w:tab w:val="left" w:pos="3060"/>
        </w:tabs>
        <w:spacing w:after="120"/>
        <w:jc w:val="center"/>
      </w:pPr>
      <w:r>
        <w:rPr>
          <w:rFonts w:ascii="Arial" w:hAnsi="Arial" w:cs="Arial"/>
        </w:rPr>
        <w:lastRenderedPageBreak/>
        <w:t>ALLEGATO B</w:t>
      </w:r>
    </w:p>
    <w:p w:rsidR="00F37DAE" w:rsidRDefault="00F37DAE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p w:rsidR="00F37DAE" w:rsidRDefault="00F37DAE">
      <w:pPr>
        <w:pStyle w:val="Grigliamedia1-Colore21"/>
        <w:spacing w:after="0" w:line="240" w:lineRule="auto"/>
        <w:ind w:left="0"/>
        <w:jc w:val="center"/>
      </w:pPr>
      <w:r>
        <w:rPr>
          <w:rFonts w:ascii="Arial" w:hAnsi="Arial" w:cs="Arial"/>
          <w:b/>
          <w:sz w:val="18"/>
          <w:szCs w:val="18"/>
        </w:rPr>
        <w:t>DICHIARAZIONE SUL POSSESSO DEI REQUISITI DA PARTE DEL RAPPRESENTANTE</w:t>
      </w:r>
    </w:p>
    <w:p w:rsidR="00F37DAE" w:rsidRDefault="00F37DAE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F37DAE" w:rsidRDefault="00F37DAE">
      <w:pPr>
        <w:pStyle w:val="Grigliamedia1-Colore21"/>
        <w:spacing w:after="0" w:line="240" w:lineRule="auto"/>
        <w:ind w:left="0"/>
        <w:jc w:val="center"/>
      </w:pPr>
      <w:r>
        <w:rPr>
          <w:rFonts w:ascii="Arial" w:hAnsi="Arial" w:cs="Arial"/>
          <w:b/>
          <w:sz w:val="18"/>
          <w:szCs w:val="18"/>
        </w:rPr>
        <w:t>Il/La sottoscritto/a</w:t>
      </w:r>
    </w:p>
    <w:p w:rsidR="00F37DAE" w:rsidRDefault="00F37DAE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Cognome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>
        <w:rPr>
          <w:rFonts w:ascii="Arial" w:hAnsi="Arial" w:cs="Arial"/>
          <w:sz w:val="18"/>
          <w:szCs w:val="18"/>
        </w:rPr>
        <w:t>Nome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C.F.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Data di nascita</w:t>
      </w:r>
      <w:r>
        <w:rPr>
          <w:rFonts w:ascii="Arial" w:hAnsi="Arial" w:cs="Arial"/>
          <w:color w:val="808080"/>
          <w:sz w:val="20"/>
        </w:rPr>
        <w:t>|__|__|/|__|__|/|__|__|__|__|</w:t>
      </w:r>
      <w:r>
        <w:rPr>
          <w:rFonts w:ascii="Arial" w:hAnsi="Arial" w:cs="Arial"/>
          <w:sz w:val="18"/>
          <w:szCs w:val="18"/>
        </w:rPr>
        <w:t xml:space="preserve"> Cittadinanza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Sesso: M |__| F |__|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 xml:space="preserve">Luogo di nascita: Stato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>
        <w:rPr>
          <w:rFonts w:ascii="Arial" w:hAnsi="Arial" w:cs="Arial"/>
          <w:sz w:val="18"/>
          <w:szCs w:val="18"/>
        </w:rPr>
        <w:t xml:space="preserve"> Provincia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>
        <w:rPr>
          <w:rFonts w:ascii="Arial" w:hAnsi="Arial" w:cs="Arial"/>
          <w:sz w:val="18"/>
          <w:szCs w:val="18"/>
        </w:rPr>
        <w:t xml:space="preserve"> Comune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Residenza: Provincia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>
        <w:rPr>
          <w:rFonts w:ascii="Arial" w:hAnsi="Arial" w:cs="Arial"/>
          <w:sz w:val="18"/>
          <w:szCs w:val="18"/>
        </w:rPr>
        <w:t xml:space="preserve"> Comune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F37DAE" w:rsidRDefault="00F37DAE">
      <w:pPr>
        <w:pStyle w:val="Grigliamedia1-Colore21"/>
        <w:spacing w:after="0"/>
        <w:ind w:left="0"/>
        <w:jc w:val="both"/>
      </w:pPr>
      <w:r>
        <w:rPr>
          <w:rFonts w:ascii="Arial" w:hAnsi="Arial" w:cs="Arial"/>
          <w:sz w:val="18"/>
          <w:szCs w:val="18"/>
        </w:rPr>
        <w:t>Via, Piazza, ecc.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>
        <w:rPr>
          <w:rFonts w:ascii="Arial" w:hAnsi="Arial" w:cs="Arial"/>
          <w:sz w:val="18"/>
          <w:szCs w:val="18"/>
        </w:rPr>
        <w:t xml:space="preserve">N.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>
        <w:rPr>
          <w:rFonts w:ascii="Arial" w:hAnsi="Arial" w:cs="Arial"/>
          <w:sz w:val="18"/>
          <w:szCs w:val="18"/>
        </w:rPr>
        <w:t xml:space="preserve">C.A.P.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F37DAE" w:rsidRDefault="00F37DAE">
      <w:pPr>
        <w:pStyle w:val="Grigliamedia1-Colore21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F37DAE" w:rsidRDefault="00F37DAE">
      <w:r>
        <w:rPr>
          <w:rFonts w:ascii="Arial" w:hAnsi="Arial" w:cs="Arial"/>
          <w:szCs w:val="18"/>
        </w:rPr>
        <w:t>Consapevole delle sanzioni penali previste dalla legge per le false dichiarazioni e attestazioni (art. 76 del DPR n. 445 del 2000 e Codice penale), sotto la propria responsabilità,</w:t>
      </w:r>
    </w:p>
    <w:p w:rsidR="00F37DAE" w:rsidRDefault="00F37DAE">
      <w:pPr>
        <w:jc w:val="center"/>
      </w:pPr>
      <w:r>
        <w:rPr>
          <w:rFonts w:ascii="Arial" w:hAnsi="Arial" w:cs="Arial"/>
          <w:b/>
          <w:szCs w:val="18"/>
        </w:rPr>
        <w:t>ESPRIME</w:t>
      </w:r>
    </w:p>
    <w:p w:rsidR="00F37DAE" w:rsidRDefault="00F37DAE">
      <w:pPr>
        <w:jc w:val="center"/>
        <w:rPr>
          <w:rFonts w:ascii="Arial" w:hAnsi="Arial" w:cs="Arial"/>
          <w:b/>
          <w:szCs w:val="18"/>
        </w:rPr>
      </w:pPr>
    </w:p>
    <w:p w:rsidR="00F37DAE" w:rsidRPr="001D6419" w:rsidRDefault="00F37DAE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incondizionato e libero consenso alla propria nomina, quale rappresentante del sig. </w:t>
      </w:r>
      <w:r w:rsidRPr="001D6419">
        <w:rPr>
          <w:rFonts w:ascii="Arial" w:hAnsi="Arial" w:cs="Arial"/>
          <w:i/>
          <w:color w:val="808080"/>
          <w:lang w:eastAsia="it-IT"/>
        </w:rPr>
        <w:t>_</w:t>
      </w:r>
      <w:r w:rsidR="001D6419">
        <w:rPr>
          <w:rFonts w:ascii="Arial" w:hAnsi="Arial" w:cs="Arial"/>
          <w:i/>
          <w:color w:val="808080"/>
          <w:lang w:eastAsia="it-IT"/>
        </w:rPr>
        <w:t>___________________________</w:t>
      </w:r>
      <w:r w:rsidRPr="001D6419">
        <w:rPr>
          <w:rFonts w:ascii="Arial" w:hAnsi="Arial" w:cs="Arial"/>
          <w:i/>
          <w:color w:val="808080"/>
          <w:lang w:eastAsia="it-IT"/>
        </w:rPr>
        <w:t>_________</w:t>
      </w:r>
      <w:r>
        <w:rPr>
          <w:rFonts w:ascii="Arial" w:hAnsi="Arial" w:cs="Arial"/>
          <w:szCs w:val="18"/>
        </w:rPr>
        <w:t>, ai fini della conduzione dell’esercizio ricettivo al seguente indirizzo</w:t>
      </w:r>
      <w:r w:rsidR="001D6419">
        <w:rPr>
          <w:rFonts w:ascii="Arial" w:hAnsi="Arial" w:cs="Arial"/>
          <w:szCs w:val="18"/>
        </w:rPr>
        <w:t xml:space="preserve"> </w:t>
      </w:r>
      <w:r w:rsidR="001D6419" w:rsidRPr="001D6419">
        <w:rPr>
          <w:rFonts w:ascii="Arial" w:hAnsi="Arial" w:cs="Arial"/>
          <w:i/>
          <w:color w:val="808080"/>
          <w:lang w:eastAsia="it-IT"/>
        </w:rPr>
        <w:t>______________</w:t>
      </w:r>
      <w:r w:rsidRPr="001D6419">
        <w:rPr>
          <w:rFonts w:ascii="Arial" w:hAnsi="Arial" w:cs="Arial"/>
          <w:i/>
          <w:color w:val="808080"/>
          <w:lang w:eastAsia="it-IT"/>
        </w:rPr>
        <w:t>_____</w:t>
      </w:r>
      <w:r w:rsidR="001D6419">
        <w:rPr>
          <w:rFonts w:ascii="Arial" w:hAnsi="Arial" w:cs="Arial"/>
          <w:i/>
          <w:color w:val="808080"/>
          <w:lang w:eastAsia="it-IT"/>
        </w:rPr>
        <w:t>_</w:t>
      </w:r>
      <w:r w:rsidR="001D6419" w:rsidRPr="001D6419">
        <w:rPr>
          <w:rFonts w:ascii="Arial" w:hAnsi="Arial" w:cs="Arial"/>
          <w:i/>
          <w:color w:val="808080"/>
          <w:lang w:eastAsia="it-IT"/>
        </w:rPr>
        <w:t>_________________</w:t>
      </w:r>
      <w:r w:rsidR="001D6419" w:rsidRPr="001D6419">
        <w:rPr>
          <w:rFonts w:ascii="Arial" w:hAnsi="Arial" w:cs="Arial"/>
          <w:i/>
          <w:color w:val="808080"/>
          <w:lang w:eastAsia="it-IT"/>
        </w:rPr>
        <w:softHyphen/>
      </w:r>
      <w:r w:rsidR="001D6419" w:rsidRPr="001D6419">
        <w:rPr>
          <w:rFonts w:ascii="Arial" w:hAnsi="Arial" w:cs="Arial"/>
          <w:i/>
          <w:color w:val="808080"/>
          <w:lang w:eastAsia="it-IT"/>
        </w:rPr>
        <w:softHyphen/>
      </w:r>
      <w:r w:rsidR="001D6419" w:rsidRPr="001D6419">
        <w:rPr>
          <w:rFonts w:ascii="Arial" w:hAnsi="Arial" w:cs="Arial"/>
          <w:i/>
          <w:color w:val="808080"/>
          <w:lang w:eastAsia="it-IT"/>
        </w:rPr>
        <w:softHyphen/>
        <w:t>______________</w:t>
      </w:r>
    </w:p>
    <w:p w:rsidR="00F37DAE" w:rsidRDefault="00F37DAE">
      <w:pPr>
        <w:rPr>
          <w:rFonts w:ascii="Arial" w:hAnsi="Arial" w:cs="Arial"/>
          <w:szCs w:val="18"/>
        </w:rPr>
      </w:pPr>
    </w:p>
    <w:p w:rsidR="00F37DAE" w:rsidRDefault="00F37DAE">
      <w:pPr>
        <w:jc w:val="center"/>
      </w:pPr>
      <w:r>
        <w:rPr>
          <w:rFonts w:ascii="Arial" w:hAnsi="Arial" w:cs="Arial"/>
          <w:b/>
          <w:szCs w:val="18"/>
        </w:rPr>
        <w:t>dichiara</w:t>
      </w:r>
    </w:p>
    <w:p w:rsidR="00F37DAE" w:rsidRDefault="00F37DAE">
      <w:pPr>
        <w:jc w:val="left"/>
        <w:rPr>
          <w:rFonts w:ascii="Arial" w:hAnsi="Arial" w:cs="Arial"/>
          <w:b/>
          <w:szCs w:val="18"/>
        </w:rPr>
      </w:pPr>
    </w:p>
    <w:p w:rsidR="00F37DAE" w:rsidRDefault="00F37DAE">
      <w:pPr>
        <w:numPr>
          <w:ilvl w:val="0"/>
          <w:numId w:val="3"/>
        </w:numPr>
        <w:spacing w:after="160" w:line="254" w:lineRule="auto"/>
      </w:pPr>
      <w:r>
        <w:rPr>
          <w:rFonts w:ascii="Arial" w:hAnsi="Arial" w:cs="Arial"/>
          <w:szCs w:val="18"/>
        </w:rPr>
        <w:t>di essere in possesso dei requisiti di onorabilità previsti dalla legge (artt. 11 e 92 del TULPS, Regio Decreto 18/06/1931, n. 773);</w:t>
      </w:r>
    </w:p>
    <w:p w:rsidR="00F37DAE" w:rsidRDefault="00F37DAE">
      <w:pPr>
        <w:numPr>
          <w:ilvl w:val="0"/>
          <w:numId w:val="3"/>
        </w:numPr>
        <w:spacing w:after="160" w:line="254" w:lineRule="auto"/>
      </w:pPr>
      <w:r>
        <w:rPr>
          <w:rFonts w:ascii="Arial" w:eastAsia="Calibri" w:hAnsi="Arial" w:cs="Arial"/>
          <w:szCs w:val="18"/>
          <w:lang w:eastAsia="en-US"/>
        </w:rPr>
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</w:r>
    </w:p>
    <w:p w:rsidR="00F37DAE" w:rsidRDefault="00F37DAE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F37DAE" w:rsidRDefault="00F37DAE"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F37DAE" w:rsidRDefault="00F37DAE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F37DAE" w:rsidRDefault="00F37DAE">
      <w:pPr>
        <w:tabs>
          <w:tab w:val="left" w:pos="3060"/>
        </w:tabs>
        <w:spacing w:after="120"/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</w:t>
      </w:r>
    </w:p>
    <w:p w:rsidR="00F37DAE" w:rsidRDefault="00F37DAE">
      <w:pPr>
        <w:rPr>
          <w:rFonts w:ascii="Arial" w:hAnsi="Arial" w:cs="Arial"/>
          <w:szCs w:val="18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spacing w:after="200"/>
        <w:jc w:val="left"/>
        <w:rPr>
          <w:rFonts w:ascii="Arial" w:eastAsia="Calibri" w:hAnsi="Arial" w:cs="Arial"/>
          <w:b/>
          <w:szCs w:val="18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i/>
          <w:sz w:val="22"/>
          <w:szCs w:val="22"/>
          <w:highlight w:val="yellow"/>
          <w:lang w:eastAsia="en-US"/>
        </w:rPr>
      </w:pPr>
    </w:p>
    <w:p w:rsidR="00F37DAE" w:rsidRDefault="00F37DAE">
      <w:pPr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INFORMATIVA SUL TRATTAMENTO DEI DATI PERSONALI ( Art. 13 del Reg. UE n .2016/679 del 27 aprile 2016)</w:t>
      </w:r>
      <w:r>
        <w:rPr>
          <w:rStyle w:val="Rimandonotaapidipagina"/>
          <w:rFonts w:ascii="Arial" w:eastAsia="Calibri" w:hAnsi="Arial" w:cs="Arial"/>
          <w:b/>
          <w:szCs w:val="18"/>
          <w:lang w:eastAsia="en-US"/>
        </w:rPr>
        <w:footnoteReference w:id="10"/>
      </w:r>
    </w:p>
    <w:p w:rsidR="00F37DAE" w:rsidRDefault="00F37DAE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11"/>
      </w:r>
      <w:r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Destinatari dei dati. </w:t>
      </w:r>
      <w:r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>
        <w:rPr>
          <w:rStyle w:val="Rimandonotaapidipagina"/>
          <w:rFonts w:ascii="Arial" w:eastAsia="Calibri" w:hAnsi="Arial" w:cs="Arial"/>
          <w:szCs w:val="18"/>
          <w:lang w:eastAsia="en-US"/>
        </w:rPr>
        <w:footnoteReference w:id="12"/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>
        <w:rPr>
          <w:rFonts w:ascii="Arial" w:eastAsia="Calibri" w:hAnsi="Arial" w:cs="Arial"/>
          <w:szCs w:val="18"/>
          <w:lang w:eastAsia="en-US"/>
        </w:rPr>
        <w:t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regolamento.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di_____________________________indirizzo mail_____________________________________________________________________________________</w:t>
      </w:r>
    </w:p>
    <w:p w:rsidR="00F37DAE" w:rsidRDefault="00F37DAE">
      <w:r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r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F37DAE" w:rsidRDefault="00F37DAE">
      <w:pPr>
        <w:rPr>
          <w:rFonts w:ascii="Arial" w:eastAsia="Calibri" w:hAnsi="Arial" w:cs="Arial"/>
          <w:szCs w:val="18"/>
          <w:lang w:eastAsia="en-US"/>
        </w:rPr>
      </w:pPr>
    </w:p>
    <w:p w:rsidR="00F37DAE" w:rsidRDefault="00F37DAE">
      <w:pPr>
        <w:jc w:val="left"/>
      </w:pPr>
      <w:r>
        <w:rPr>
          <w:rFonts w:ascii="Wingdings" w:eastAsia="Wingdings" w:hAnsi="Wingdings" w:cs="Wingdings"/>
          <w:szCs w:val="18"/>
          <w:lang w:eastAsia="en-US"/>
        </w:rPr>
        <w:t></w:t>
      </w:r>
      <w:r>
        <w:rPr>
          <w:rFonts w:ascii="Arial" w:eastAsia="Arial" w:hAnsi="Arial" w:cs="Arial"/>
          <w:szCs w:val="18"/>
          <w:lang w:eastAsia="en-US"/>
        </w:rPr>
        <w:t xml:space="preserve">   </w:t>
      </w:r>
      <w:r>
        <w:rPr>
          <w:rFonts w:ascii="Arial" w:eastAsia="Wingdings" w:hAnsi="Arial" w:cs="Arial"/>
          <w:szCs w:val="18"/>
          <w:lang w:eastAsia="en-US"/>
        </w:rPr>
        <w:t>Il/la sottoscritto/a dichiara di aver letto l’informativa sul trattamento dei dati personali.</w:t>
      </w:r>
    </w:p>
    <w:p w:rsidR="00F37DAE" w:rsidRDefault="00F37DAE">
      <w:pPr>
        <w:spacing w:after="200"/>
        <w:jc w:val="left"/>
      </w:pPr>
    </w:p>
    <w:sectPr w:rsidR="00F37DAE">
      <w:footerReference w:type="default" r:id="rId7"/>
      <w:footerReference w:type="first" r:id="rId8"/>
      <w:pgSz w:w="11906" w:h="16838"/>
      <w:pgMar w:top="899" w:right="720" w:bottom="764" w:left="720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93B" w:rsidRDefault="0074093B">
      <w:r>
        <w:separator/>
      </w:r>
    </w:p>
  </w:endnote>
  <w:endnote w:type="continuationSeparator" w:id="0">
    <w:p w:rsidR="0074093B" w:rsidRDefault="0074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Yu Gothic UI"/>
    <w:panose1 w:val="020206090402050803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AE" w:rsidRDefault="00F37DAE">
    <w:pPr>
      <w:pStyle w:val="Pidipagina"/>
      <w:jc w:val="center"/>
    </w:pPr>
    <w:r>
      <w:fldChar w:fldCharType="begin"/>
    </w:r>
    <w:r>
      <w:instrText xml:space="preserve"> PAGE </w:instrText>
    </w:r>
    <w:r>
      <w:fldChar w:fldCharType="separate"/>
    </w:r>
    <w:r w:rsidR="00F9501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AE" w:rsidRPr="00E563E7" w:rsidRDefault="00F37DAE">
    <w:pPr>
      <w:pStyle w:val="Pidipagina"/>
      <w:rPr>
        <w:rFonts w:ascii="Arial" w:hAnsi="Arial" w:cs="Arial"/>
      </w:rPr>
    </w:pPr>
    <w:r w:rsidRPr="00E563E7">
      <w:rPr>
        <w:rFonts w:ascii="Arial" w:hAnsi="Arial" w:cs="Arial"/>
        <w:lang w:val="it-IT"/>
      </w:rPr>
      <w:t>__</w:t>
    </w:r>
  </w:p>
  <w:p w:rsidR="00F37DAE" w:rsidRPr="00E563E7" w:rsidRDefault="00F37DAE">
    <w:pPr>
      <w:pStyle w:val="Pidipagina"/>
      <w:rPr>
        <w:rFonts w:ascii="Arial" w:hAnsi="Arial" w:cs="Arial"/>
      </w:rPr>
    </w:pPr>
    <w:r w:rsidRPr="00E563E7">
      <w:rPr>
        <w:rFonts w:ascii="Arial" w:hAnsi="Arial" w:cs="Arial"/>
      </w:rPr>
      <w:t>Le sezioni e le informazioni che possono variare sulla base delle diverse disposizioni regionali sono contrassegnate con un asterisco (*).</w:t>
    </w:r>
  </w:p>
  <w:p w:rsidR="00F37DAE" w:rsidRPr="00E563E7" w:rsidRDefault="00F37DAE">
    <w:pPr>
      <w:pStyle w:val="Pidipagina"/>
      <w:jc w:val="center"/>
      <w:rPr>
        <w:rFonts w:ascii="Arial" w:hAnsi="Arial" w:cs="Arial"/>
      </w:rPr>
    </w:pPr>
    <w:r w:rsidRPr="00E563E7">
      <w:rPr>
        <w:rFonts w:ascii="Arial" w:hAnsi="Arial" w:cs="Arial"/>
      </w:rPr>
      <w:fldChar w:fldCharType="begin"/>
    </w:r>
    <w:r w:rsidRPr="00E563E7">
      <w:rPr>
        <w:rFonts w:ascii="Arial" w:hAnsi="Arial" w:cs="Arial"/>
      </w:rPr>
      <w:instrText xml:space="preserve"> PAGE </w:instrText>
    </w:r>
    <w:r w:rsidRPr="00E563E7">
      <w:rPr>
        <w:rFonts w:ascii="Arial" w:hAnsi="Arial" w:cs="Arial"/>
      </w:rPr>
      <w:fldChar w:fldCharType="separate"/>
    </w:r>
    <w:r w:rsidR="00F9501E">
      <w:rPr>
        <w:rFonts w:ascii="Arial" w:hAnsi="Arial" w:cs="Arial"/>
        <w:noProof/>
      </w:rPr>
      <w:t>1</w:t>
    </w:r>
    <w:r w:rsidRPr="00E563E7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93B" w:rsidRDefault="0074093B">
      <w:r>
        <w:separator/>
      </w:r>
    </w:p>
  </w:footnote>
  <w:footnote w:type="continuationSeparator" w:id="0">
    <w:p w:rsidR="0074093B" w:rsidRDefault="0074093B">
      <w:r>
        <w:continuationSeparator/>
      </w:r>
    </w:p>
  </w:footnote>
  <w:footnote w:id="1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 riquadri hanno una finalità esplicativa, per assicurare maggiore chiarezza all’impresa</w:t>
      </w:r>
      <w:r>
        <w:rPr>
          <w:rFonts w:ascii="Arial" w:hAnsi="Arial" w:cs="Arial"/>
          <w:sz w:val="18"/>
          <w:szCs w:val="18"/>
          <w:lang w:val="it-IT"/>
        </w:rPr>
        <w:t xml:space="preserve"> sul contenuto delle dichiarazioni da rendere. Potranno </w:t>
      </w:r>
      <w:r>
        <w:rPr>
          <w:rFonts w:ascii="Arial" w:hAnsi="Arial" w:cs="Arial"/>
          <w:sz w:val="18"/>
          <w:szCs w:val="18"/>
        </w:rPr>
        <w:t>essere adeguati in relazione ai sistemi informativi e gestiti dalle Regioni, anche tramite apposite istruzioni.</w:t>
      </w:r>
    </w:p>
  </w:footnote>
  <w:footnote w:id="2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>
        <w:rPr>
          <w:rFonts w:ascii="Arial" w:eastAsia="Tahoma" w:hAnsi="Arial"/>
          <w:sz w:val="18"/>
          <w:szCs w:val="18"/>
        </w:rPr>
        <w:tab/>
        <w:t xml:space="preserve"> </w:t>
      </w:r>
      <w:r>
        <w:rPr>
          <w:rFonts w:ascii="Arial" w:hAnsi="Arial"/>
          <w:sz w:val="18"/>
          <w:szCs w:val="18"/>
          <w:lang w:val="it-IT"/>
        </w:rPr>
        <w:t>In caso di ulteriori attività e servizi e per la vendita di specifici prodotti si applicano i relativi regimi amministrativi</w:t>
      </w:r>
    </w:p>
  </w:footnote>
  <w:footnote w:id="3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 w:rsidR="00083DAD">
        <w:rPr>
          <w:lang w:val="it-IT"/>
        </w:rPr>
        <w:t xml:space="preserve"> </w:t>
      </w:r>
      <w:r>
        <w:rPr>
          <w:rFonts w:ascii="Arial" w:hAnsi="Arial"/>
          <w:sz w:val="18"/>
          <w:szCs w:val="18"/>
        </w:rPr>
        <w:t xml:space="preserve">La superficie netta delle unità abitative ad uso residenziale deve essere </w:t>
      </w:r>
      <w:r w:rsidR="001C30E4">
        <w:rPr>
          <w:rFonts w:ascii="Arial" w:hAnsi="Arial"/>
          <w:sz w:val="18"/>
          <w:szCs w:val="18"/>
          <w:lang w:val="it-IT"/>
        </w:rPr>
        <w:t xml:space="preserve">non superiore al </w:t>
      </w:r>
      <w:r>
        <w:rPr>
          <w:rFonts w:ascii="Arial" w:hAnsi="Arial"/>
          <w:sz w:val="18"/>
          <w:szCs w:val="18"/>
        </w:rPr>
        <w:t>40% della superficie netta destinata a camere (Per camera si intende il singolo locale preordinato al pernottamento della clientela, al quale si accede direttamente da corridoi o altre aree comuni mediante porta munita di serratura).</w:t>
      </w:r>
    </w:p>
  </w:footnote>
  <w:footnote w:id="4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 w:rsidR="00083DAD">
        <w:rPr>
          <w:rFonts w:eastAsia="Tahoma"/>
          <w:lang w:val="it-IT"/>
        </w:rPr>
        <w:t xml:space="preserve"> </w:t>
      </w:r>
      <w:r>
        <w:rPr>
          <w:rFonts w:ascii="Arial" w:hAnsi="Arial"/>
          <w:sz w:val="18"/>
          <w:szCs w:val="18"/>
        </w:rPr>
        <w:t>Nel caso di piattaforme telematiche l’informativa sul trattamento dei dati personali può essere resa disponibile tramite apposito link (da indicare) o pop up o altra soluzione telematica.</w:t>
      </w:r>
    </w:p>
  </w:footnote>
  <w:footnote w:id="5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 w:rsidR="00083DAD">
        <w:rPr>
          <w:rFonts w:eastAsia="Tahoma"/>
          <w:lang w:val="it-IT"/>
        </w:rPr>
        <w:t xml:space="preserve"> </w:t>
      </w:r>
      <w:r>
        <w:t>Le finalità del trattamento possono essere ulteriormente specificate in relazione ai settori di intervento.</w:t>
      </w:r>
    </w:p>
  </w:footnote>
  <w:footnote w:id="6">
    <w:p w:rsidR="00F37DAE" w:rsidRPr="001D6419" w:rsidRDefault="00F37DAE">
      <w:pPr>
        <w:pStyle w:val="Testonotaapidipagina"/>
        <w:rPr>
          <w:lang w:val="it-IT"/>
        </w:rPr>
      </w:pPr>
      <w:r>
        <w:rPr>
          <w:rStyle w:val="Caratterenotaapidipagina"/>
          <w:rFonts w:ascii="Arial" w:hAnsi="Arial"/>
        </w:rPr>
        <w:footnoteRef/>
      </w:r>
      <w:r w:rsidR="00FA4E9A">
        <w:rPr>
          <w:rFonts w:eastAsia="Tahoma"/>
          <w:lang w:val="it-IT"/>
        </w:rPr>
        <w:t xml:space="preserve"> </w:t>
      </w:r>
      <w:r>
        <w:t>Indicazione eventuale</w:t>
      </w:r>
      <w:r w:rsidR="001D6419">
        <w:rPr>
          <w:lang w:val="it-IT"/>
        </w:rPr>
        <w:t xml:space="preserve">. </w:t>
      </w:r>
    </w:p>
  </w:footnote>
  <w:footnote w:id="7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>
        <w:rPr>
          <w:rFonts w:eastAsia="Tahoma"/>
        </w:rPr>
        <w:t xml:space="preserve"> </w:t>
      </w:r>
      <w:r>
        <w:t>Nel caso di piattaforme telematiche l’informativa sul trattamento dei dati personali può essere resa disponibile tramite apposito link (da indicare) o pop up o altra soluzione telematica.</w:t>
      </w:r>
    </w:p>
  </w:footnote>
  <w:footnote w:id="8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 w:rsidR="00FA4E9A">
        <w:rPr>
          <w:rFonts w:eastAsia="Tahoma"/>
          <w:lang w:val="it-IT"/>
        </w:rPr>
        <w:t xml:space="preserve"> </w:t>
      </w:r>
      <w:r>
        <w:t>Le finalità del trattamento possono essere ulteriormente specificate in relazione ai settori di intervento.</w:t>
      </w:r>
    </w:p>
  </w:footnote>
  <w:footnote w:id="9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 w:rsidR="00FA4E9A">
        <w:rPr>
          <w:rFonts w:eastAsia="Tahoma"/>
          <w:lang w:val="it-IT"/>
        </w:rPr>
        <w:t xml:space="preserve"> </w:t>
      </w:r>
      <w:r>
        <w:t>Indicazione eventuale</w:t>
      </w:r>
    </w:p>
  </w:footnote>
  <w:footnote w:id="10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>
        <w:rPr>
          <w:rFonts w:eastAsia="Tahoma"/>
        </w:rPr>
        <w:t xml:space="preserve"> </w:t>
      </w:r>
      <w:r>
        <w:t>Nel caso di piattaforme telematiche l’informativa sul trattamento dei dati personali può essere resa disponibile tramite apposito link (da indicare) o pop up o altra soluzione telematica.</w:t>
      </w:r>
    </w:p>
  </w:footnote>
  <w:footnote w:id="11">
    <w:p w:rsidR="00F37DAE" w:rsidRDefault="00F37DAE">
      <w:pPr>
        <w:pStyle w:val="Testonotaapidipagina"/>
      </w:pPr>
      <w:r>
        <w:rPr>
          <w:rStyle w:val="Caratterenotaapidipagina"/>
          <w:rFonts w:ascii="Arial" w:hAnsi="Arial"/>
        </w:rPr>
        <w:footnoteRef/>
      </w:r>
      <w:r>
        <w:rPr>
          <w:rFonts w:eastAsia="Tahoma"/>
        </w:rPr>
        <w:t xml:space="preserve"> </w:t>
      </w:r>
      <w:r>
        <w:t>Le finalità del trattamento possono essere ulteriormente specificate in relazione ai settori di intervento.</w:t>
      </w:r>
    </w:p>
  </w:footnote>
  <w:footnote w:id="12">
    <w:p w:rsidR="00F37DAE" w:rsidRPr="001D6419" w:rsidRDefault="00F37DAE">
      <w:pPr>
        <w:pStyle w:val="Testonotaapidipagina"/>
        <w:rPr>
          <w:lang w:val="it-IT"/>
        </w:rPr>
      </w:pPr>
      <w:r>
        <w:rPr>
          <w:rStyle w:val="Caratterenotaapidipagina"/>
          <w:rFonts w:ascii="Arial" w:hAnsi="Arial"/>
        </w:rPr>
        <w:footnoteRef/>
      </w:r>
      <w:r w:rsidR="00FA4E9A">
        <w:rPr>
          <w:rFonts w:eastAsia="Tahoma"/>
          <w:lang w:val="it-IT"/>
        </w:rPr>
        <w:t xml:space="preserve"> </w:t>
      </w:r>
      <w:r>
        <w:t>Indicazione eventuale</w:t>
      </w:r>
      <w:r w:rsidR="001D6419"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62626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48E41CF7"/>
    <w:multiLevelType w:val="multilevel"/>
    <w:tmpl w:val="CB68E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629A6AE9"/>
    <w:multiLevelType w:val="multilevel"/>
    <w:tmpl w:val="5A10981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5C"/>
    <w:rsid w:val="0004706B"/>
    <w:rsid w:val="00083DAD"/>
    <w:rsid w:val="0016490A"/>
    <w:rsid w:val="00184A6B"/>
    <w:rsid w:val="001C30E4"/>
    <w:rsid w:val="001D6419"/>
    <w:rsid w:val="002A4840"/>
    <w:rsid w:val="004145AE"/>
    <w:rsid w:val="004C7E5C"/>
    <w:rsid w:val="005772E3"/>
    <w:rsid w:val="00580140"/>
    <w:rsid w:val="005A2411"/>
    <w:rsid w:val="006653AC"/>
    <w:rsid w:val="006919FD"/>
    <w:rsid w:val="0074093B"/>
    <w:rsid w:val="00771001"/>
    <w:rsid w:val="008D14E2"/>
    <w:rsid w:val="009E3EA8"/>
    <w:rsid w:val="00B54038"/>
    <w:rsid w:val="00D5468C"/>
    <w:rsid w:val="00D84C5A"/>
    <w:rsid w:val="00DB24E0"/>
    <w:rsid w:val="00E416B8"/>
    <w:rsid w:val="00E563E7"/>
    <w:rsid w:val="00E94BF1"/>
    <w:rsid w:val="00F37DAE"/>
    <w:rsid w:val="00F9501E"/>
    <w:rsid w:val="00F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1ABD543-7C26-445E-927E-9C2B4180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jc w:val="both"/>
    </w:pPr>
    <w:rPr>
      <w:rFonts w:ascii="Tahoma" w:hAnsi="Tahoma" w:cs="Tahoma"/>
      <w:sz w:val="18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  <w:bCs/>
      <w:sz w:val="22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Tahoma" w:eastAsia="Times New Roman" w:hAnsi="Tahoma" w:cs="Tahoma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eastAsia="Times New Roman" w:hAnsi="Arial" w:cs="Arial" w:hint="default"/>
      <w:color w:val="262626"/>
      <w:szCs w:val="20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20"/>
      <w:szCs w:val="1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sz w:val="20"/>
      <w:szCs w:val="18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rPr>
      <w:rFonts w:ascii="Tahoma" w:hAnsi="Tahoma" w:cs="Tahoma"/>
      <w:sz w:val="18"/>
      <w:szCs w:val="24"/>
    </w:rPr>
  </w:style>
  <w:style w:type="character" w:customStyle="1" w:styleId="Rimandocommento1">
    <w:name w:val="Rimando commento1"/>
    <w:rPr>
      <w:sz w:val="16"/>
      <w:szCs w:val="16"/>
    </w:rPr>
  </w:style>
  <w:style w:type="character" w:customStyle="1" w:styleId="TestocommentoCarattere">
    <w:name w:val="Testo commento Carattere"/>
    <w:rPr>
      <w:rFonts w:ascii="Tahoma" w:hAnsi="Tahoma" w:cs="Tahoma"/>
    </w:rPr>
  </w:style>
  <w:style w:type="character" w:customStyle="1" w:styleId="SoggettocommentoCarattere">
    <w:name w:val="Soggetto commento Carattere"/>
    <w:rPr>
      <w:rFonts w:ascii="Tahoma" w:hAnsi="Tahoma" w:cs="Tahoma"/>
      <w:b/>
      <w:bCs/>
    </w:rPr>
  </w:style>
  <w:style w:type="character" w:customStyle="1" w:styleId="IntestazioneCarattere">
    <w:name w:val="Intestazione Carattere"/>
    <w:basedOn w:val="Carpredefinitoparagrafo1"/>
  </w:style>
  <w:style w:type="character" w:customStyle="1" w:styleId="Corpodeltesto2Carattere">
    <w:name w:val="Corpo del testo 2 Carattere"/>
    <w:rPr>
      <w:rFonts w:ascii="Arial" w:hAnsi="Arial" w:cs="Arial"/>
      <w:color w:val="0000FF"/>
      <w:sz w:val="18"/>
      <w:szCs w:val="18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estonotaapidipaginaCarattere">
    <w:name w:val="Testo nota a piè di pagina Carattere"/>
    <w:rPr>
      <w:rFonts w:ascii="Tahoma" w:hAnsi="Tahoma" w:cs="Tahoma"/>
    </w:rPr>
  </w:style>
  <w:style w:type="character" w:customStyle="1" w:styleId="Caratterenotaapidipagina">
    <w:name w:val="Carattere nota a piè di pagina"/>
    <w:rPr>
      <w:vertAlign w:val="superscript"/>
    </w:rPr>
  </w:style>
  <w:style w:type="character" w:customStyle="1" w:styleId="TestonotadichiusuraCarattere">
    <w:name w:val="Testo nota di chiusura Carattere"/>
    <w:basedOn w:val="Carpredefinitoparagrafo1"/>
  </w:style>
  <w:style w:type="character" w:customStyle="1" w:styleId="TestocommentoCarattere1">
    <w:name w:val="Testo commento Carattere1"/>
    <w:rPr>
      <w:rFonts w:ascii="Tahoma" w:hAnsi="Tahoma" w:cs="Tahoma"/>
    </w:rPr>
  </w:style>
  <w:style w:type="character" w:customStyle="1" w:styleId="CorpodeltestoCarattere">
    <w:name w:val="Corpo del testo Carattere"/>
    <w:rPr>
      <w:rFonts w:ascii="Tahoma" w:hAnsi="Tahoma" w:cs="Tahoma"/>
      <w:sz w:val="18"/>
      <w:szCs w:val="24"/>
    </w:rPr>
  </w:style>
  <w:style w:type="character" w:customStyle="1" w:styleId="TestonormaleCarattere">
    <w:name w:val="Testo normale Carattere"/>
    <w:rPr>
      <w:rFonts w:ascii="Calibri" w:eastAsia="Calibri" w:hAnsi="Calibri" w:cs="Times New Roman"/>
      <w:sz w:val="22"/>
      <w:szCs w:val="21"/>
    </w:rPr>
  </w:style>
  <w:style w:type="character" w:customStyle="1" w:styleId="Titolo4Carattere">
    <w:name w:val="Titolo 4 Carattere"/>
    <w:rPr>
      <w:rFonts w:ascii="Calibri" w:eastAsia="Times New Roman" w:hAnsi="Calibri" w:cs="Times New Roman"/>
      <w:b/>
      <w:bCs/>
      <w:sz w:val="28"/>
      <w:szCs w:val="28"/>
    </w:rPr>
  </w:style>
  <w:style w:type="character" w:styleId="Rimandonotaapidipagina">
    <w:name w:val="footnote reference"/>
    <w:rPr>
      <w:vertAlign w:val="superscript"/>
    </w:rPr>
  </w:style>
  <w:style w:type="character" w:styleId="Rimandonotadichiusura">
    <w:name w:val="endnote reference"/>
    <w:rPr>
      <w:vertAlign w:val="superscript"/>
    </w:rPr>
  </w:style>
  <w:style w:type="character" w:customStyle="1" w:styleId="Caratterenotadichiusura">
    <w:name w:val="Carattere nota di chiusura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Pidipagina">
    <w:name w:val="footer"/>
    <w:basedOn w:val="Normale"/>
    <w:rPr>
      <w:lang w:val="x-none"/>
    </w:rPr>
  </w:style>
  <w:style w:type="paragraph" w:styleId="Intestazione">
    <w:name w:val="header"/>
    <w:basedOn w:val="Normale"/>
    <w:pPr>
      <w:widowControl w:val="0"/>
      <w:autoSpaceDE w:val="0"/>
      <w:jc w:val="left"/>
    </w:pPr>
    <w:rPr>
      <w:rFonts w:ascii="Times New Roman" w:hAnsi="Times New Roman" w:cs="Times New Roman"/>
      <w:sz w:val="20"/>
      <w:szCs w:val="20"/>
    </w:rPr>
  </w:style>
  <w:style w:type="paragraph" w:styleId="Testofumetto">
    <w:name w:val="Balloon Text"/>
    <w:basedOn w:val="Normale"/>
    <w:rPr>
      <w:sz w:val="16"/>
      <w:szCs w:val="16"/>
      <w:lang w:val="x-none"/>
    </w:rPr>
  </w:style>
  <w:style w:type="paragraph" w:customStyle="1" w:styleId="Grigliachiara-Colore31">
    <w:name w:val="Griglia chiara - Colore 31"/>
    <w:basedOn w:val="Normale"/>
    <w:pPr>
      <w:ind w:left="708"/>
    </w:pPr>
  </w:style>
  <w:style w:type="paragraph" w:customStyle="1" w:styleId="Testocommento1">
    <w:name w:val="Testo commento1"/>
    <w:basedOn w:val="Normale"/>
    <w:rPr>
      <w:sz w:val="20"/>
      <w:szCs w:val="20"/>
      <w:lang w:val="x-none"/>
    </w:rPr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customStyle="1" w:styleId="Corpodeltesto21">
    <w:name w:val="Corpo del testo 21"/>
    <w:basedOn w:val="Normale"/>
    <w:rPr>
      <w:rFonts w:ascii="Arial" w:hAnsi="Arial" w:cs="Arial"/>
      <w:color w:val="0000FF"/>
      <w:szCs w:val="18"/>
      <w:lang w:val="x-none"/>
    </w:rPr>
  </w:style>
  <w:style w:type="paragraph" w:styleId="Testonotaapidipagina">
    <w:name w:val="footnote text"/>
    <w:basedOn w:val="Normale"/>
    <w:rPr>
      <w:sz w:val="20"/>
      <w:szCs w:val="20"/>
      <w:lang w:val="x-none"/>
    </w:rPr>
  </w:style>
  <w:style w:type="paragraph" w:styleId="Testonotadichiusura">
    <w:name w:val="endnote text"/>
    <w:basedOn w:val="Normale"/>
    <w:pPr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Elencochiaro-Colore31">
    <w:name w:val="Elenco chiaro - Colore 31"/>
    <w:pPr>
      <w:suppressAutoHyphens/>
    </w:pPr>
    <w:rPr>
      <w:rFonts w:ascii="Tahoma" w:hAnsi="Tahoma" w:cs="Tahoma"/>
      <w:sz w:val="18"/>
      <w:szCs w:val="24"/>
      <w:lang w:eastAsia="zh-CN"/>
    </w:rPr>
  </w:style>
  <w:style w:type="paragraph" w:customStyle="1" w:styleId="Corpodeltesto1">
    <w:name w:val="Corpo del testo1"/>
    <w:basedOn w:val="Normale"/>
    <w:pPr>
      <w:spacing w:after="120"/>
    </w:pPr>
    <w:rPr>
      <w:lang w:val="x-none"/>
    </w:rPr>
  </w:style>
  <w:style w:type="paragraph" w:customStyle="1" w:styleId="Elencoacolori-Colore11">
    <w:name w:val="Elenco a colori - Colore 11"/>
    <w:basedOn w:val="Normale"/>
    <w:pPr>
      <w:ind w:left="720"/>
      <w:contextualSpacing/>
      <w:jc w:val="left"/>
    </w:pPr>
    <w:rPr>
      <w:rFonts w:ascii="Times New Roman" w:hAnsi="Times New Roman" w:cs="Times New Roman"/>
      <w:sz w:val="24"/>
    </w:rPr>
  </w:style>
  <w:style w:type="paragraph" w:styleId="NormaleWeb">
    <w:name w:val="Normal (Web)"/>
    <w:basedOn w:val="Normale"/>
    <w:pPr>
      <w:spacing w:before="280" w:after="280"/>
      <w:jc w:val="left"/>
    </w:pPr>
    <w:rPr>
      <w:rFonts w:ascii="Times New Roman" w:eastAsia="Calibri" w:hAnsi="Times New Roman" w:cs="Times New Roman"/>
      <w:sz w:val="24"/>
    </w:rPr>
  </w:style>
  <w:style w:type="paragraph" w:customStyle="1" w:styleId="Testonormale1">
    <w:name w:val="Testo normale1"/>
    <w:basedOn w:val="Normale"/>
    <w:pPr>
      <w:jc w:val="left"/>
    </w:pPr>
    <w:rPr>
      <w:rFonts w:ascii="Calibri" w:eastAsia="Calibri" w:hAnsi="Calibri" w:cs="Calibri"/>
      <w:sz w:val="22"/>
      <w:szCs w:val="21"/>
      <w:lang w:val="x-none"/>
    </w:rPr>
  </w:style>
  <w:style w:type="paragraph" w:customStyle="1" w:styleId="Default">
    <w:name w:val="Default"/>
    <w:pPr>
      <w:suppressAutoHyphens/>
      <w:autoSpaceDE w:val="0"/>
    </w:pPr>
    <w:rPr>
      <w:rFonts w:eastAsia="MS Mincho"/>
      <w:color w:val="000000"/>
      <w:sz w:val="24"/>
      <w:szCs w:val="24"/>
      <w:lang w:eastAsia="ja-JP"/>
    </w:rPr>
  </w:style>
  <w:style w:type="paragraph" w:customStyle="1" w:styleId="Grigliamedia1-Colore21">
    <w:name w:val="Griglia media 1 - Colore 21"/>
    <w:basedOn w:val="Normale"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customStyle="1" w:styleId="Elencomedio2-Colore21">
    <w:name w:val="Elenco medio 2 - Colore 21"/>
    <w:pPr>
      <w:suppressAutoHyphens/>
    </w:pPr>
    <w:rPr>
      <w:rFonts w:ascii="Tahoma" w:hAnsi="Tahoma" w:cs="Tahoma"/>
      <w:sz w:val="18"/>
      <w:szCs w:val="24"/>
      <w:lang w:eastAsia="zh-CN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3654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Rita Montagnino</dc:creator>
  <cp:keywords/>
  <cp:lastModifiedBy>PERA Guido</cp:lastModifiedBy>
  <cp:revision>2</cp:revision>
  <cp:lastPrinted>1601-01-01T00:00:00Z</cp:lastPrinted>
  <dcterms:created xsi:type="dcterms:W3CDTF">2019-05-02T14:03:00Z</dcterms:created>
  <dcterms:modified xsi:type="dcterms:W3CDTF">2019-05-02T14:03:00Z</dcterms:modified>
</cp:coreProperties>
</file>